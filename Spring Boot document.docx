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550" w:tblpY="727"/>
        <w:tblW w:w="139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0"/>
        <w:gridCol w:w="8735"/>
      </w:tblGrid>
      <w:tr w:rsidR="00D36130" w:rsidRPr="00EF284D" w14:paraId="69945DE6" w14:textId="77777777" w:rsidTr="002F028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DA43E7" w14:textId="77777777" w:rsidR="00CA3D56" w:rsidRPr="00EF284D" w:rsidRDefault="00CA3D56" w:rsidP="002F0283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6BCC95" w14:textId="77777777" w:rsidR="00CA3D56" w:rsidRPr="00EF284D" w:rsidRDefault="00CA3D56" w:rsidP="002F0283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Boot</w:t>
            </w:r>
          </w:p>
        </w:tc>
      </w:tr>
      <w:tr w:rsidR="00D36130" w:rsidRPr="00EF284D" w14:paraId="448FC374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31E5D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Framework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is a widely used Java EE framework for building 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0BF82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Boot Framework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is widely used to develop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REST APIs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D36130" w:rsidRPr="00EF284D" w14:paraId="6C1BBAC0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A2230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aims to simplify Java EE development that makes developers more productive.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E7E9A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aims to shorten the code length and provide the easiest way to develop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Web Applications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D36130" w:rsidRPr="00EF284D" w14:paraId="6493C954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84BA9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The primary feature of the Spring Framework is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dependency injection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9299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The primary feature of Spring Boot is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Autoconfiguration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 It automatically configures the classes based on the requirement.</w:t>
            </w:r>
          </w:p>
        </w:tc>
      </w:tr>
      <w:tr w:rsidR="00D36130" w:rsidRPr="00EF284D" w14:paraId="107EDCD0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F7BE0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helps to make things simpler by allowing us to develop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loosely coupled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00A7B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helps to create a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stand-alone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application with less configuration.</w:t>
            </w:r>
          </w:p>
        </w:tc>
      </w:tr>
      <w:tr w:rsidR="00D36130" w:rsidRPr="00EF284D" w14:paraId="08C52B44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E004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The developer writes a lot of code (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boilerplate code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) to do the minimal task.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EC18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reduces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boilerplate code.</w:t>
            </w:r>
          </w:p>
        </w:tc>
      </w:tr>
      <w:tr w:rsidR="00D36130" w:rsidRPr="00EF284D" w14:paraId="11261379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97B51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To test the Spring project, we need to set up the sever explicitly.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7AF6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Spring Boot offers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embedded server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such as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Jetty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and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Tomcat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, etc.</w:t>
            </w:r>
          </w:p>
        </w:tc>
      </w:tr>
      <w:tr w:rsidR="00D36130" w:rsidRPr="00EF284D" w14:paraId="39A2BD91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5D634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does not provide support for an in-memory database.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9382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offers several plugins for working with an embedded and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in-memory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database such as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H2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D36130" w:rsidRPr="00EF284D" w14:paraId="294173FD" w14:textId="77777777" w:rsidTr="002F02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F2743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Developers manually define dependencies for the Spring project in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pom.xml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0908" w14:textId="77777777" w:rsidR="00CA3D56" w:rsidRPr="00EF284D" w:rsidRDefault="00CA3D56" w:rsidP="002F0283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Spring Boot comes with the concept of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starter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in pom.xml file that internally takes care of downloading the dependencies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JARs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based on Spring Boot Requirement.</w:t>
            </w:r>
          </w:p>
        </w:tc>
      </w:tr>
    </w:tbl>
    <w:p w14:paraId="4F0B82F5" w14:textId="68EB97E7" w:rsidR="00CA3D56" w:rsidRPr="002F0283" w:rsidRDefault="009E3307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b/>
          <w:color w:val="610B38"/>
          <w:sz w:val="28"/>
          <w:szCs w:val="22"/>
          <w:lang w:val="en-IN"/>
        </w:rPr>
      </w:pPr>
      <w:r w:rsidRPr="002F0283">
        <w:rPr>
          <w:rFonts w:eastAsia="Times New Roman" w:cs="Times New Roman"/>
          <w:b/>
          <w:color w:val="610B38"/>
          <w:sz w:val="28"/>
          <w:szCs w:val="22"/>
          <w:lang w:val="en-IN"/>
        </w:rPr>
        <w:t>Difference between Spring &amp; Spring Boot</w:t>
      </w:r>
    </w:p>
    <w:p w14:paraId="07ABC6E0" w14:textId="77777777" w:rsidR="00CA3D56" w:rsidRPr="00EF284D" w:rsidRDefault="00CA3D56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63F938FE" w14:textId="77777777" w:rsidR="00CA3D56" w:rsidRPr="00EF284D" w:rsidRDefault="00CA3D56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01FDC81D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7FF2BF53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1EA2CC3C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6681DA29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1E9B31DC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42D48C07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6F0CD0D7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59B4C250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068F5ACC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449AEE85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06BD36D1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23ECA2E1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483158FF" w14:textId="77777777" w:rsidR="002F0283" w:rsidRDefault="002F0283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</w:p>
    <w:p w14:paraId="6B0C5C43" w14:textId="77777777" w:rsidR="00CA3D56" w:rsidRPr="00EF284D" w:rsidRDefault="00CA3D56" w:rsidP="00D36130">
      <w:pPr>
        <w:spacing w:before="100" w:beforeAutospacing="1" w:after="100" w:afterAutospacing="1" w:line="312" w:lineRule="atLeast"/>
        <w:outlineLvl w:val="1"/>
        <w:rPr>
          <w:rFonts w:eastAsia="Times New Roman" w:cs="Times New Roman"/>
          <w:color w:val="610B38"/>
          <w:sz w:val="22"/>
          <w:szCs w:val="22"/>
          <w:lang w:val="en-IN"/>
        </w:rPr>
      </w:pPr>
      <w:r w:rsidRPr="00EF284D">
        <w:rPr>
          <w:rFonts w:eastAsia="Times New Roman" w:cs="Times New Roman"/>
          <w:color w:val="610B38"/>
          <w:sz w:val="22"/>
          <w:szCs w:val="22"/>
          <w:lang w:val="en-IN"/>
        </w:rPr>
        <w:t>Spring Boot vs. Spring MVC</w:t>
      </w:r>
    </w:p>
    <w:p w14:paraId="543C5712" w14:textId="77777777" w:rsidR="00D36130" w:rsidRPr="00EF284D" w:rsidRDefault="00CA3D56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Spring Boot:</w:t>
      </w:r>
      <w:r w:rsidRPr="00EF284D">
        <w:rPr>
          <w:rFonts w:cs="Times New Roman"/>
          <w:color w:val="000000"/>
          <w:sz w:val="22"/>
          <w:szCs w:val="22"/>
          <w:lang w:val="en-IN"/>
        </w:rPr>
        <w:t xml:space="preserve"> Spring Boot makes it easy to quickly bootstrap and start developing a Spring-based application. It avoids a lot of boilerplate code. </w:t>
      </w:r>
    </w:p>
    <w:p w14:paraId="29E53A90" w14:textId="77777777" w:rsidR="00CA3D56" w:rsidRPr="00EF284D" w:rsidRDefault="00CA3D56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It hides a lot of complexity behind the scene so that the developer can quickly get started and develop Spring-based applications easily.</w:t>
      </w:r>
    </w:p>
    <w:p w14:paraId="5A0464CD" w14:textId="77777777" w:rsidR="00D36130" w:rsidRPr="00EF284D" w:rsidRDefault="00CA3D56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lastRenderedPageBreak/>
        <w:t>Spring MVC:</w:t>
      </w:r>
      <w:r w:rsidRPr="00EF284D">
        <w:rPr>
          <w:rFonts w:cs="Times New Roman"/>
          <w:color w:val="000000"/>
          <w:sz w:val="22"/>
          <w:szCs w:val="22"/>
          <w:lang w:val="en-IN"/>
        </w:rPr>
        <w:t xml:space="preserve"> Spring MVC is a Web MVC Framework for building web applications. It contains a lot of configuration files for various capabilities. </w:t>
      </w:r>
    </w:p>
    <w:p w14:paraId="759BF90A" w14:textId="77777777" w:rsidR="00CA3D56" w:rsidRPr="00EF284D" w:rsidRDefault="00CA3D56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It is an HTTP oriented web application development framework.</w:t>
      </w:r>
    </w:p>
    <w:p w14:paraId="7BADFC66" w14:textId="77777777" w:rsidR="00CA3D56" w:rsidRPr="00EF284D" w:rsidRDefault="00CA3D56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Spring Boot and Spring MVC exist for different purposes. The primary comparison between Spring Boot and Spring MVC are discussed below:</w:t>
      </w:r>
    </w:p>
    <w:tbl>
      <w:tblPr>
        <w:tblW w:w="139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1"/>
        <w:gridCol w:w="6574"/>
      </w:tblGrid>
      <w:tr w:rsidR="00D36130" w:rsidRPr="00EF284D" w14:paraId="495AB821" w14:textId="77777777" w:rsidTr="00CA3D5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B8DA5A" w14:textId="77777777" w:rsidR="00CA3D56" w:rsidRPr="00EF284D" w:rsidRDefault="00CA3D56" w:rsidP="00D36130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Boot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9D8DEE" w14:textId="77777777" w:rsidR="00CA3D56" w:rsidRPr="00EF284D" w:rsidRDefault="00CA3D56" w:rsidP="00D36130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MVC</w:t>
            </w:r>
          </w:p>
        </w:tc>
      </w:tr>
      <w:tr w:rsidR="00D36130" w:rsidRPr="00EF284D" w14:paraId="67BC781C" w14:textId="77777777" w:rsidTr="00CA3D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6AD92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Boot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is a module of Spring for packaging the Spring-based application with sensible defaults.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D7CDF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 MVC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is a model view controller-based web framework under the Spring framework.</w:t>
            </w:r>
          </w:p>
        </w:tc>
      </w:tr>
      <w:tr w:rsidR="00D36130" w:rsidRPr="00EF284D" w14:paraId="062DB401" w14:textId="77777777" w:rsidTr="00CA3D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8C92D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provides default configurations to build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Spring-powered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framework.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A989E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provides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ready to use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features for building a web application.</w:t>
            </w:r>
          </w:p>
        </w:tc>
      </w:tr>
      <w:tr w:rsidR="00D36130" w:rsidRPr="00EF284D" w14:paraId="3F09A161" w14:textId="77777777" w:rsidTr="00CA3D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F2C3C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There is no need to build configuration manually.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0B12B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requires build configuration manually.</w:t>
            </w:r>
          </w:p>
        </w:tc>
      </w:tr>
      <w:tr w:rsidR="00D36130" w:rsidRPr="00EF284D" w14:paraId="4A34AE09" w14:textId="77777777" w:rsidTr="00CA3D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C926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There is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no requirement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for a deployment descriptor.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19883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A Deployment descriptor is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required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.</w:t>
            </w:r>
          </w:p>
        </w:tc>
      </w:tr>
      <w:tr w:rsidR="00D36130" w:rsidRPr="00EF284D" w14:paraId="13961E27" w14:textId="77777777" w:rsidTr="00CA3D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55DF1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avoids boilerplate code and wraps dependencies together in a single unit.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DC1E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specifies each dependency separately.</w:t>
            </w:r>
          </w:p>
        </w:tc>
      </w:tr>
      <w:tr w:rsidR="00D36130" w:rsidRPr="00EF284D" w14:paraId="02845B2B" w14:textId="77777777" w:rsidTr="00CA3D5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F7AF1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reduces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development time and increases productivity.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1F94" w14:textId="77777777" w:rsidR="00CA3D56" w:rsidRPr="00EF284D" w:rsidRDefault="00CA3D56" w:rsidP="00D36130">
            <w:pPr>
              <w:spacing w:line="345" w:lineRule="atLeast"/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</w:pP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It takes </w:t>
            </w:r>
            <w:r w:rsidRPr="00EF284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lang w:val="en-IN"/>
              </w:rPr>
              <w:t>more</w:t>
            </w:r>
            <w:r w:rsidRPr="00EF284D">
              <w:rPr>
                <w:rFonts w:eastAsia="Times New Roman" w:cs="Times New Roman"/>
                <w:color w:val="000000"/>
                <w:sz w:val="22"/>
                <w:szCs w:val="22"/>
                <w:lang w:val="en-IN"/>
              </w:rPr>
              <w:t> time to achieve the same.</w:t>
            </w:r>
          </w:p>
        </w:tc>
      </w:tr>
    </w:tbl>
    <w:p w14:paraId="2AAA3CDD" w14:textId="77777777" w:rsidR="00242D33" w:rsidRPr="00EF284D" w:rsidRDefault="00242D33" w:rsidP="00D36130">
      <w:pPr>
        <w:rPr>
          <w:sz w:val="22"/>
          <w:szCs w:val="22"/>
        </w:rPr>
      </w:pPr>
    </w:p>
    <w:p w14:paraId="5FEDC5A0" w14:textId="77777777" w:rsidR="00D36130" w:rsidRPr="00EF284D" w:rsidRDefault="00D36130" w:rsidP="00D36130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</w:pPr>
    </w:p>
    <w:p w14:paraId="3FC365B7" w14:textId="77777777" w:rsidR="00D36130" w:rsidRPr="00EF284D" w:rsidRDefault="00D36130" w:rsidP="00D36130">
      <w:pPr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Before understanding the </w:t>
      </w: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Spring Boot Architecture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 xml:space="preserve">, we must know the different layers and classes present in it. </w:t>
      </w:r>
    </w:p>
    <w:p w14:paraId="4621E81C" w14:textId="77777777" w:rsidR="00D36130" w:rsidRPr="00EF284D" w:rsidRDefault="00D36130" w:rsidP="00D36130">
      <w:pPr>
        <w:rPr>
          <w:rFonts w:eastAsia="Times New Roman" w:cs="Times New Roman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There are </w:t>
      </w: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four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layers in Spring Boot are as follows:</w:t>
      </w:r>
    </w:p>
    <w:p w14:paraId="1DD250B7" w14:textId="77777777" w:rsidR="00D36130" w:rsidRPr="00EF284D" w:rsidRDefault="00D36130" w:rsidP="00D36130">
      <w:pPr>
        <w:rPr>
          <w:sz w:val="22"/>
          <w:szCs w:val="22"/>
        </w:rPr>
      </w:pPr>
    </w:p>
    <w:p w14:paraId="286F4E74" w14:textId="77777777" w:rsidR="00D36130" w:rsidRPr="00EF284D" w:rsidRDefault="00D36130" w:rsidP="00D36130">
      <w:pPr>
        <w:rPr>
          <w:sz w:val="22"/>
          <w:szCs w:val="22"/>
        </w:rPr>
      </w:pPr>
      <w:r w:rsidRPr="00EF284D">
        <w:rPr>
          <w:noProof/>
          <w:sz w:val="22"/>
          <w:szCs w:val="22"/>
        </w:rPr>
        <w:drawing>
          <wp:inline distT="0" distB="0" distL="0" distR="0" wp14:anchorId="47BFE558" wp14:editId="27CE4753">
            <wp:extent cx="4457700" cy="35661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boot-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870A" w14:textId="77777777" w:rsidR="00D36130" w:rsidRPr="00EF284D" w:rsidRDefault="00D36130" w:rsidP="00D36130">
      <w:pPr>
        <w:rPr>
          <w:sz w:val="22"/>
          <w:szCs w:val="22"/>
        </w:rPr>
      </w:pPr>
    </w:p>
    <w:p w14:paraId="0E466EBE" w14:textId="77777777" w:rsidR="00D36130" w:rsidRPr="00EF284D" w:rsidRDefault="00D36130" w:rsidP="00D36130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Presentation Layer: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The presentation layer handles the HTTP requests, translates the JSON parameter to object, and authenticates the request and transfer it to the business layer. In short, it consists of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views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i.e., frontend part.</w:t>
      </w:r>
    </w:p>
    <w:p w14:paraId="3F1315E9" w14:textId="77777777" w:rsidR="00D36130" w:rsidRPr="00EF284D" w:rsidRDefault="00D36130" w:rsidP="00D36130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Business Layer: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The business layer handles all the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business logic</w:t>
      </w:r>
      <w:r w:rsidRPr="00EF284D">
        <w:rPr>
          <w:rFonts w:asciiTheme="minorHAnsi" w:hAnsiTheme="minorHAnsi"/>
          <w:color w:val="000000"/>
          <w:sz w:val="22"/>
          <w:szCs w:val="22"/>
        </w:rPr>
        <w:t>. It consists of service classes and uses services provided by data access layers. It also performs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authorization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and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validation</w:t>
      </w:r>
      <w:r w:rsidRPr="00EF284D">
        <w:rPr>
          <w:rFonts w:asciiTheme="minorHAnsi" w:hAnsiTheme="minorHAnsi"/>
          <w:color w:val="000000"/>
          <w:sz w:val="22"/>
          <w:szCs w:val="22"/>
        </w:rPr>
        <w:t>.</w:t>
      </w:r>
    </w:p>
    <w:p w14:paraId="5A3C6FE6" w14:textId="77777777" w:rsidR="00D36130" w:rsidRPr="00EF284D" w:rsidRDefault="00D36130" w:rsidP="00D36130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Persistence Layer: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The persistence layer contains all the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storage logic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and translates business objects from and to database rows.</w:t>
      </w:r>
    </w:p>
    <w:p w14:paraId="5B9DA5BE" w14:textId="77777777" w:rsidR="00D36130" w:rsidRPr="00EF284D" w:rsidRDefault="00D36130" w:rsidP="00D36130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Database Layer: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In the database layer,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CRUD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(create, retrieve, update, delete) operations are performed.</w:t>
      </w:r>
    </w:p>
    <w:p w14:paraId="49EC4609" w14:textId="77777777" w:rsidR="00D36130" w:rsidRPr="00EF284D" w:rsidRDefault="00D36130" w:rsidP="00D36130">
      <w:pPr>
        <w:rPr>
          <w:sz w:val="22"/>
          <w:szCs w:val="22"/>
        </w:rPr>
      </w:pPr>
    </w:p>
    <w:p w14:paraId="0847A336" w14:textId="77777777" w:rsidR="00D36130" w:rsidRPr="00EF284D" w:rsidRDefault="00D36130" w:rsidP="00D36130">
      <w:pPr>
        <w:rPr>
          <w:sz w:val="22"/>
          <w:szCs w:val="22"/>
        </w:rPr>
      </w:pPr>
    </w:p>
    <w:p w14:paraId="3F4CFD39" w14:textId="77777777" w:rsidR="00D36130" w:rsidRPr="00EF284D" w:rsidRDefault="00D36130" w:rsidP="00D36130">
      <w:pPr>
        <w:rPr>
          <w:sz w:val="22"/>
          <w:szCs w:val="22"/>
        </w:rPr>
      </w:pPr>
    </w:p>
    <w:p w14:paraId="079B4CCD" w14:textId="77777777" w:rsidR="00D36130" w:rsidRPr="00EF284D" w:rsidRDefault="00D36130" w:rsidP="00D36130">
      <w:pPr>
        <w:rPr>
          <w:sz w:val="22"/>
          <w:szCs w:val="2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00"/>
      </w:tblGrid>
      <w:tr w:rsidR="00D36130" w:rsidRPr="00EF284D" w14:paraId="15E5C515" w14:textId="77777777">
        <w:tblPrEx>
          <w:tblCellMar>
            <w:top w:w="0" w:type="dxa"/>
            <w:bottom w:w="0" w:type="dxa"/>
          </w:tblCellMar>
        </w:tblPrEx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E06D2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  <w:r w:rsidRPr="00EF284D">
              <w:rPr>
                <w:rFonts w:cs="Helvetica"/>
                <w:color w:val="4D002A"/>
                <w:sz w:val="22"/>
                <w:szCs w:val="22"/>
              </w:rPr>
              <w:t>Spring Boot Flow Architecture</w:t>
            </w:r>
          </w:p>
          <w:p w14:paraId="3FB8A8E4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noProof/>
                <w:sz w:val="22"/>
                <w:szCs w:val="22"/>
              </w:rPr>
              <w:drawing>
                <wp:inline distT="0" distB="0" distL="0" distR="0" wp14:anchorId="2F92F346" wp14:editId="338BA025">
                  <wp:extent cx="5994717" cy="399647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717" cy="39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3FD62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Now we have validator classes, view classes, and utility classes.</w:t>
            </w:r>
          </w:p>
          <w:p w14:paraId="278C682D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Spring Boot uses all the modules of Spring-like Spring MVC, Spring Data, etc. The architecture of Spring Boot is the same as the architecture of Spring MVC, </w:t>
            </w:r>
          </w:p>
          <w:p w14:paraId="50855C71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gramStart"/>
            <w:r w:rsidRPr="00EF284D">
              <w:rPr>
                <w:rFonts w:cs="Helvetica"/>
                <w:sz w:val="22"/>
                <w:szCs w:val="22"/>
              </w:rPr>
              <w:t>except</w:t>
            </w:r>
            <w:proofErr w:type="gramEnd"/>
            <w:r w:rsidRPr="00EF284D">
              <w:rPr>
                <w:rFonts w:cs="Helvetica"/>
                <w:sz w:val="22"/>
                <w:szCs w:val="22"/>
              </w:rPr>
              <w:t xml:space="preserve"> one thing: there is no need for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DAO</w:t>
            </w:r>
            <w:r w:rsidRPr="00EF284D">
              <w:rPr>
                <w:rFonts w:cs="Helvetica"/>
                <w:sz w:val="22"/>
                <w:szCs w:val="22"/>
              </w:rPr>
              <w:t xml:space="preserve"> and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DAOImpl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classes in Spring boot.</w:t>
            </w:r>
          </w:p>
          <w:p w14:paraId="27382994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Creates a data access layer and performs CRUD operation.</w:t>
            </w:r>
          </w:p>
          <w:p w14:paraId="309FD408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The client makes the HTTP requests (PUT or GET).</w:t>
            </w:r>
          </w:p>
          <w:p w14:paraId="7E95F265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The request goes to the controller, and the controller maps that request and handles it. After that, it calls the service logic if required.</w:t>
            </w:r>
          </w:p>
          <w:p w14:paraId="5981156F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In the service layer, all the business logic performs. It performs the logic on the data that is mapped to JPA with model classes.</w:t>
            </w:r>
          </w:p>
          <w:p w14:paraId="48203032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A JSP page is returned to the user if no error occurred</w:t>
            </w:r>
          </w:p>
        </w:tc>
      </w:tr>
    </w:tbl>
    <w:p w14:paraId="2AC68515" w14:textId="77777777" w:rsidR="00D36130" w:rsidRPr="00EF284D" w:rsidRDefault="00D36130" w:rsidP="00D36130">
      <w:pPr>
        <w:rPr>
          <w:sz w:val="22"/>
          <w:szCs w:val="22"/>
        </w:rPr>
      </w:pPr>
    </w:p>
    <w:tbl>
      <w:tblPr>
        <w:tblW w:w="18600" w:type="dxa"/>
        <w:tblInd w:w="-17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00"/>
      </w:tblGrid>
      <w:tr w:rsidR="00D36130" w:rsidRPr="00EF284D" w14:paraId="38B231F3" w14:textId="77777777" w:rsidTr="00D36130">
        <w:tblPrEx>
          <w:tblCellMar>
            <w:top w:w="0" w:type="dxa"/>
            <w:bottom w:w="0" w:type="dxa"/>
          </w:tblCellMar>
        </w:tblPrEx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C30ED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  <w:r w:rsidRPr="00EF284D">
              <w:rPr>
                <w:rFonts w:cs="Helvetica"/>
                <w:color w:val="4D002A"/>
                <w:sz w:val="22"/>
                <w:szCs w:val="22"/>
              </w:rPr>
              <w:t xml:space="preserve">Spring </w:t>
            </w:r>
            <w:proofErr w:type="spellStart"/>
            <w:r w:rsidRPr="00EF284D">
              <w:rPr>
                <w:rFonts w:cs="Helvetica"/>
                <w:color w:val="4D002A"/>
                <w:sz w:val="22"/>
                <w:szCs w:val="22"/>
              </w:rPr>
              <w:t>Initializr</w:t>
            </w:r>
            <w:proofErr w:type="spellEnd"/>
            <w:r w:rsidRPr="00EF284D">
              <w:rPr>
                <w:rFonts w:cs="Helvetica"/>
                <w:color w:val="4D002A"/>
                <w:sz w:val="22"/>
                <w:szCs w:val="22"/>
              </w:rPr>
              <w:t xml:space="preserve"> Modules</w:t>
            </w:r>
          </w:p>
          <w:p w14:paraId="2C1DB3B7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Spring </w:t>
            </w:r>
            <w:proofErr w:type="spellStart"/>
            <w:r w:rsidRPr="00EF284D">
              <w:rPr>
                <w:rFonts w:cs="Helvetica"/>
                <w:sz w:val="22"/>
                <w:szCs w:val="22"/>
              </w:rPr>
              <w:t>Initializr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has the following module:</w:t>
            </w:r>
          </w:p>
          <w:p w14:paraId="0A842F21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</w:p>
          <w:p w14:paraId="0C10A895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-actuator:</w:t>
            </w:r>
            <w:r w:rsidRPr="00EF284D">
              <w:rPr>
                <w:rFonts w:cs="Helvetica"/>
                <w:sz w:val="22"/>
                <w:szCs w:val="22"/>
              </w:rPr>
              <w:t xml:space="preserve"> It provides additional information and statistics on project generation. It is an optional module.</w:t>
            </w:r>
          </w:p>
          <w:p w14:paraId="76201A51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-bom</w:t>
            </w:r>
            <w:proofErr w:type="spell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:</w:t>
            </w:r>
            <w:r w:rsidRPr="00EF284D">
              <w:rPr>
                <w:rFonts w:cs="Helvetica"/>
                <w:sz w:val="22"/>
                <w:szCs w:val="22"/>
              </w:rPr>
              <w:t xml:space="preserve"> In this module,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BOM</w:t>
            </w:r>
            <w:r w:rsidRPr="00EF284D">
              <w:rPr>
                <w:rFonts w:cs="Helvetica"/>
                <w:sz w:val="22"/>
                <w:szCs w:val="22"/>
              </w:rPr>
              <w:t xml:space="preserve"> stands for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Bill Of Materials</w:t>
            </w:r>
            <w:r w:rsidRPr="00EF284D">
              <w:rPr>
                <w:rFonts w:cs="Helvetica"/>
                <w:sz w:val="22"/>
                <w:szCs w:val="22"/>
              </w:rPr>
              <w:t xml:space="preserve">. In Spring Boot, BOM is a special kind of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POM</w:t>
            </w:r>
            <w:r w:rsidRPr="00EF284D">
              <w:rPr>
                <w:rFonts w:cs="Helvetica"/>
                <w:sz w:val="22"/>
                <w:szCs w:val="22"/>
              </w:rPr>
              <w:t xml:space="preserve"> that is used to </w:t>
            </w:r>
          </w:p>
          <w:p w14:paraId="489E8C7D" w14:textId="77777777" w:rsidR="00D36130" w:rsidRPr="00EF284D" w:rsidRDefault="00D36130" w:rsidP="00D3613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proofErr w:type="gramStart"/>
            <w:r w:rsidRPr="00EF284D">
              <w:rPr>
                <w:rFonts w:cs="Helvetica"/>
                <w:sz w:val="22"/>
                <w:szCs w:val="22"/>
              </w:rPr>
              <w:t>control</w:t>
            </w:r>
            <w:proofErr w:type="gramEnd"/>
            <w:r w:rsidRPr="00EF284D">
              <w:rPr>
                <w:rFonts w:cs="Helvetica"/>
                <w:sz w:val="22"/>
                <w:szCs w:val="22"/>
              </w:rPr>
              <w:t xml:space="preserve">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versions</w:t>
            </w:r>
            <w:r w:rsidRPr="00EF284D">
              <w:rPr>
                <w:rFonts w:cs="Helvetica"/>
                <w:sz w:val="22"/>
                <w:szCs w:val="22"/>
              </w:rPr>
              <w:t xml:space="preserve"> of a project's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dependencies</w:t>
            </w:r>
            <w:r w:rsidRPr="00EF284D">
              <w:rPr>
                <w:rFonts w:cs="Helvetica"/>
                <w:sz w:val="22"/>
                <w:szCs w:val="22"/>
              </w:rPr>
              <w:t xml:space="preserve">. </w:t>
            </w:r>
          </w:p>
          <w:p w14:paraId="05806304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It provides a central place to define and update those versions. It provides flexibility to add a dependency in our module without worrying about the versions.</w:t>
            </w:r>
          </w:p>
          <w:p w14:paraId="29634E7F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Outside the software world,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BOM</w:t>
            </w:r>
            <w:r w:rsidRPr="00EF284D">
              <w:rPr>
                <w:rFonts w:cs="Helvetica"/>
                <w:sz w:val="22"/>
                <w:szCs w:val="22"/>
              </w:rPr>
              <w:t xml:space="preserve"> is a list of parts, items, assemblies, and other materials required to create products.</w:t>
            </w:r>
          </w:p>
          <w:p w14:paraId="61C720E5" w14:textId="77777777" w:rsidR="00D36130" w:rsidRPr="00EF284D" w:rsidRDefault="00D36130" w:rsidP="00D3613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It explains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what, how,</w:t>
            </w:r>
            <w:r w:rsidRPr="00EF284D">
              <w:rPr>
                <w:rFonts w:cs="Helvetica"/>
                <w:sz w:val="22"/>
                <w:szCs w:val="22"/>
              </w:rPr>
              <w:t xml:space="preserve"> and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where</w:t>
            </w:r>
            <w:r w:rsidRPr="00EF284D">
              <w:rPr>
                <w:rFonts w:cs="Helvetica"/>
                <w:sz w:val="22"/>
                <w:szCs w:val="22"/>
              </w:rPr>
              <w:t xml:space="preserve"> to collect required materials.</w:t>
            </w:r>
          </w:p>
          <w:p w14:paraId="2F45EB53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-docs:</w:t>
            </w:r>
            <w:r w:rsidRPr="00EF284D">
              <w:rPr>
                <w:rFonts w:cs="Helvetica"/>
                <w:sz w:val="22"/>
                <w:szCs w:val="22"/>
              </w:rPr>
              <w:t xml:space="preserve"> It provides documentation.</w:t>
            </w:r>
          </w:p>
          <w:p w14:paraId="2861ABD7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-generator:</w:t>
            </w:r>
            <w:r w:rsidRPr="00EF284D">
              <w:rPr>
                <w:rFonts w:cs="Helvetica"/>
                <w:sz w:val="22"/>
                <w:szCs w:val="22"/>
              </w:rPr>
              <w:t xml:space="preserve"> It is a core project generation library.</w:t>
            </w:r>
          </w:p>
          <w:p w14:paraId="460A2508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-generator-spring:</w:t>
            </w:r>
          </w:p>
          <w:p w14:paraId="0E3B7A27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-generator-test:</w:t>
            </w:r>
            <w:r w:rsidRPr="00EF284D">
              <w:rPr>
                <w:rFonts w:cs="Helvetica"/>
                <w:sz w:val="22"/>
                <w:szCs w:val="22"/>
              </w:rPr>
              <w:t xml:space="preserve"> It provides a test infrastructure for project generation.</w:t>
            </w:r>
          </w:p>
          <w:p w14:paraId="1AC9E045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-metadata:</w:t>
            </w:r>
            <w:r w:rsidRPr="00EF284D">
              <w:rPr>
                <w:rFonts w:cs="Helvetica"/>
                <w:sz w:val="22"/>
                <w:szCs w:val="22"/>
              </w:rPr>
              <w:t xml:space="preserve"> It provides metadata infrastructure for various aspects of the projects.</w:t>
            </w:r>
          </w:p>
          <w:p w14:paraId="4DAD7016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-service-example:</w:t>
            </w:r>
            <w:r w:rsidRPr="00EF284D">
              <w:rPr>
                <w:rFonts w:cs="Helvetica"/>
                <w:sz w:val="22"/>
                <w:szCs w:val="22"/>
              </w:rPr>
              <w:t xml:space="preserve"> It provides custom instances.</w:t>
            </w:r>
          </w:p>
          <w:p w14:paraId="11B1DE9A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-version-resolver:</w:t>
            </w:r>
            <w:r w:rsidRPr="00EF284D">
              <w:rPr>
                <w:rFonts w:cs="Helvetica"/>
                <w:sz w:val="22"/>
                <w:szCs w:val="22"/>
              </w:rPr>
              <w:t xml:space="preserve"> It is an optional module to extract version numbers from an arbitrary POM.</w:t>
            </w:r>
          </w:p>
          <w:p w14:paraId="6FB56EEB" w14:textId="77777777" w:rsidR="00D36130" w:rsidRPr="00EF284D" w:rsidRDefault="00D36130" w:rsidP="00D361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proofErr w:type="spellStart"/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initializr</w:t>
            </w:r>
            <w:proofErr w:type="spellEnd"/>
            <w:proofErr w:type="gram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-web:</w:t>
            </w:r>
            <w:r w:rsidRPr="00EF284D">
              <w:rPr>
                <w:rFonts w:cs="Helvetica"/>
                <w:sz w:val="22"/>
                <w:szCs w:val="22"/>
              </w:rPr>
              <w:t xml:space="preserve"> It provides web endpoints for third party clients.</w:t>
            </w:r>
          </w:p>
          <w:p w14:paraId="1E6D1752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  <w:r w:rsidRPr="00EF284D">
              <w:rPr>
                <w:rFonts w:cs="Helvetica"/>
                <w:color w:val="4D002A"/>
                <w:sz w:val="22"/>
                <w:szCs w:val="22"/>
              </w:rPr>
              <w:t>Supported Interface</w:t>
            </w:r>
          </w:p>
          <w:p w14:paraId="5A2478A2" w14:textId="77777777" w:rsidR="00D36130" w:rsidRPr="00EF284D" w:rsidRDefault="00D36130" w:rsidP="00D3613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It supports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 xml:space="preserve">IDE STS,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IntelliJ</w:t>
            </w:r>
            <w:proofErr w:type="spell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 xml:space="preserve"> IDEA Ultimate,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NetBeans</w:t>
            </w:r>
            <w:proofErr w:type="spell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, Eclipse</w:t>
            </w:r>
            <w:r w:rsidRPr="00EF284D">
              <w:rPr>
                <w:rFonts w:cs="Helvetica"/>
                <w:sz w:val="22"/>
                <w:szCs w:val="22"/>
              </w:rPr>
              <w:t xml:space="preserve">. You can download the plugin from </w:t>
            </w:r>
            <w:hyperlink r:id="rId8" w:history="1">
              <w:r w:rsidRPr="00EF284D">
                <w:rPr>
                  <w:rFonts w:cs="Helvetica"/>
                  <w:color w:val="0F7001"/>
                  <w:sz w:val="22"/>
                  <w:szCs w:val="22"/>
                </w:rPr>
                <w:t>https://github.com/AlexFalappa/nb-springboot</w:t>
              </w:r>
            </w:hyperlink>
            <w:r w:rsidRPr="00EF284D">
              <w:rPr>
                <w:rFonts w:cs="Helvetica"/>
                <w:sz w:val="22"/>
                <w:szCs w:val="22"/>
              </w:rPr>
              <w:t xml:space="preserve">. </w:t>
            </w:r>
          </w:p>
          <w:p w14:paraId="4434C282" w14:textId="77777777" w:rsidR="00D36130" w:rsidRPr="00EF284D" w:rsidRDefault="00D36130" w:rsidP="00D3613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If you are using </w:t>
            </w:r>
            <w:proofErr w:type="spellStart"/>
            <w:r w:rsidRPr="00EF284D">
              <w:rPr>
                <w:rFonts w:cs="Helvetica"/>
                <w:sz w:val="22"/>
                <w:szCs w:val="22"/>
              </w:rPr>
              <w:t>VSCode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, download the plugin from </w:t>
            </w:r>
            <w:hyperlink r:id="rId9" w:history="1">
              <w:r w:rsidRPr="00EF284D">
                <w:rPr>
                  <w:rFonts w:cs="Helvetica"/>
                  <w:color w:val="0F7001"/>
                  <w:sz w:val="22"/>
                  <w:szCs w:val="22"/>
                </w:rPr>
                <w:t>https://github.com/microsoft/vscode-spring-initializr</w:t>
              </w:r>
            </w:hyperlink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3716BF08" w14:textId="77777777" w:rsidR="00D36130" w:rsidRPr="00EF284D" w:rsidRDefault="00D36130" w:rsidP="00D3613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Use Custom Web UI </w:t>
            </w:r>
            <w:hyperlink r:id="rId10" w:history="1">
              <w:r w:rsidRPr="00EF284D">
                <w:rPr>
                  <w:rFonts w:cs="Helvetica"/>
                  <w:color w:val="0F7001"/>
                  <w:sz w:val="22"/>
                  <w:szCs w:val="22"/>
                </w:rPr>
                <w:t>http://start.spring.io</w:t>
              </w:r>
            </w:hyperlink>
            <w:r w:rsidRPr="00EF284D">
              <w:rPr>
                <w:rFonts w:cs="Helvetica"/>
                <w:sz w:val="22"/>
                <w:szCs w:val="22"/>
              </w:rPr>
              <w:t xml:space="preserve"> or </w:t>
            </w:r>
            <w:hyperlink r:id="rId11" w:history="1">
              <w:r w:rsidRPr="00EF284D">
                <w:rPr>
                  <w:rFonts w:cs="Helvetica"/>
                  <w:color w:val="0F7001"/>
                  <w:sz w:val="22"/>
                  <w:szCs w:val="22"/>
                </w:rPr>
                <w:t>https://start-scs.cfapps.io</w:t>
              </w:r>
            </w:hyperlink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7EAB6C85" w14:textId="77777777" w:rsidR="00D36130" w:rsidRPr="00EF284D" w:rsidRDefault="00D36130" w:rsidP="00D36130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It also supports the command-line with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Spring Boot CLI</w:t>
            </w:r>
            <w:r w:rsidRPr="00EF284D">
              <w:rPr>
                <w:rFonts w:cs="Helvetica"/>
                <w:sz w:val="22"/>
                <w:szCs w:val="22"/>
              </w:rPr>
              <w:t xml:space="preserve"> or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cURL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or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HTTPie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116F299F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The following image shows the Spring </w:t>
            </w:r>
            <w:proofErr w:type="spellStart"/>
            <w:r w:rsidRPr="00EF284D">
              <w:rPr>
                <w:rFonts w:cs="Helvetica"/>
                <w:sz w:val="22"/>
                <w:szCs w:val="22"/>
              </w:rPr>
              <w:t>Initializr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UI:</w:t>
            </w:r>
          </w:p>
          <w:p w14:paraId="709C839D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  <w:r w:rsidRPr="00EF284D">
              <w:rPr>
                <w:rFonts w:cs="Helvetica"/>
                <w:noProof/>
                <w:sz w:val="22"/>
                <w:szCs w:val="22"/>
              </w:rPr>
              <w:drawing>
                <wp:inline distT="0" distB="0" distL="0" distR="0" wp14:anchorId="0E8B6B82" wp14:editId="15A81952">
                  <wp:extent cx="4797848" cy="5484680"/>
                  <wp:effectExtent l="0" t="0" r="317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035" cy="5484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2097C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</w:p>
          <w:p w14:paraId="14E29FCF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</w:p>
          <w:p w14:paraId="55197FCC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color w:val="4D002A"/>
                <w:sz w:val="22"/>
                <w:szCs w:val="22"/>
              </w:rPr>
            </w:pPr>
            <w:r w:rsidRPr="00EF284D">
              <w:rPr>
                <w:rFonts w:cs="Helvetica"/>
                <w:color w:val="4D002A"/>
                <w:sz w:val="22"/>
                <w:szCs w:val="22"/>
              </w:rPr>
              <w:t>Generating a Project</w:t>
            </w:r>
          </w:p>
          <w:p w14:paraId="4E488668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Before creating a project, we must be friendly with UI. Spring </w:t>
            </w:r>
            <w:proofErr w:type="spellStart"/>
            <w:r w:rsidRPr="00EF284D">
              <w:rPr>
                <w:rFonts w:cs="Helvetica"/>
                <w:sz w:val="22"/>
                <w:szCs w:val="22"/>
              </w:rPr>
              <w:t>Initializr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UI has the following labels:</w:t>
            </w:r>
          </w:p>
          <w:p w14:paraId="4F5920B1" w14:textId="77777777" w:rsidR="00D36130" w:rsidRPr="00EF284D" w:rsidRDefault="00D36130" w:rsidP="00D36130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Project:</w:t>
            </w:r>
            <w:r w:rsidRPr="00EF284D">
              <w:rPr>
                <w:rFonts w:cs="Helvetica"/>
                <w:sz w:val="22"/>
                <w:szCs w:val="22"/>
              </w:rPr>
              <w:t xml:space="preserve"> It defines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kind</w:t>
            </w:r>
            <w:r w:rsidRPr="00EF284D">
              <w:rPr>
                <w:rFonts w:cs="Helvetica"/>
                <w:sz w:val="22"/>
                <w:szCs w:val="22"/>
              </w:rPr>
              <w:t xml:space="preserve"> of project. We can create either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Maven Project</w:t>
            </w:r>
            <w:r w:rsidRPr="00EF284D">
              <w:rPr>
                <w:rFonts w:cs="Helvetica"/>
                <w:sz w:val="22"/>
                <w:szCs w:val="22"/>
              </w:rPr>
              <w:t xml:space="preserve"> or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Gradle</w:t>
            </w:r>
            <w:proofErr w:type="spell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 xml:space="preserve"> Project</w:t>
            </w:r>
            <w:r w:rsidRPr="00EF284D">
              <w:rPr>
                <w:rFonts w:cs="Helvetica"/>
                <w:sz w:val="22"/>
                <w:szCs w:val="22"/>
              </w:rPr>
              <w:t xml:space="preserve">. We will create a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Maven Project</w:t>
            </w:r>
            <w:r w:rsidRPr="00EF284D">
              <w:rPr>
                <w:rFonts w:cs="Helvetica"/>
                <w:sz w:val="22"/>
                <w:szCs w:val="22"/>
              </w:rPr>
              <w:t xml:space="preserve"> throughout the tutorial.</w:t>
            </w:r>
          </w:p>
          <w:p w14:paraId="29480922" w14:textId="77777777" w:rsidR="00D36130" w:rsidRPr="00EF284D" w:rsidRDefault="00D36130" w:rsidP="00D36130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Language:</w:t>
            </w:r>
            <w:r w:rsidRPr="00EF284D">
              <w:rPr>
                <w:rFonts w:cs="Helvetica"/>
                <w:sz w:val="22"/>
                <w:szCs w:val="22"/>
              </w:rPr>
              <w:t xml:space="preserve"> Spring </w:t>
            </w:r>
            <w:proofErr w:type="spellStart"/>
            <w:r w:rsidRPr="00EF284D">
              <w:rPr>
                <w:rFonts w:cs="Helvetica"/>
                <w:sz w:val="22"/>
                <w:szCs w:val="22"/>
              </w:rPr>
              <w:t>Initializr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provides the choice among three languages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 xml:space="preserve">Java,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Kotlin</w:t>
            </w:r>
            <w:proofErr w:type="spellEnd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,</w:t>
            </w:r>
            <w:r w:rsidRPr="00EF284D">
              <w:rPr>
                <w:rFonts w:cs="Helvetica"/>
                <w:sz w:val="22"/>
                <w:szCs w:val="22"/>
              </w:rPr>
              <w:t xml:space="preserve"> and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Groovy</w:t>
            </w:r>
            <w:r w:rsidRPr="00EF284D">
              <w:rPr>
                <w:rFonts w:cs="Helvetica"/>
                <w:sz w:val="22"/>
                <w:szCs w:val="22"/>
              </w:rPr>
              <w:t>. Java is by default selected.</w:t>
            </w:r>
          </w:p>
          <w:p w14:paraId="4B93273B" w14:textId="77777777" w:rsidR="00D36130" w:rsidRPr="00EF284D" w:rsidRDefault="00D36130" w:rsidP="00D36130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Spring Boot:</w:t>
            </w:r>
            <w:r w:rsidRPr="00EF284D">
              <w:rPr>
                <w:rFonts w:cs="Helvetica"/>
                <w:sz w:val="22"/>
                <w:szCs w:val="22"/>
              </w:rPr>
              <w:t xml:space="preserve"> We can select the Spring Boot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version</w:t>
            </w:r>
            <w:r w:rsidRPr="00EF284D">
              <w:rPr>
                <w:rFonts w:cs="Helvetica"/>
                <w:sz w:val="22"/>
                <w:szCs w:val="22"/>
              </w:rPr>
              <w:t xml:space="preserve">. The latest version is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2.2.2</w:t>
            </w:r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6754E004" w14:textId="77777777" w:rsidR="00D36130" w:rsidRPr="00EF284D" w:rsidRDefault="00D36130" w:rsidP="00D36130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Project Metadata:</w:t>
            </w:r>
            <w:r w:rsidRPr="00EF284D">
              <w:rPr>
                <w:rFonts w:cs="Helvetica"/>
                <w:sz w:val="22"/>
                <w:szCs w:val="22"/>
              </w:rPr>
              <w:t xml:space="preserve"> It contains information related to the project, such as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Group</w:t>
            </w:r>
            <w:r w:rsidRPr="00EF284D">
              <w:rPr>
                <w:rFonts w:cs="Helvetica"/>
                <w:sz w:val="22"/>
                <w:szCs w:val="22"/>
              </w:rPr>
              <w:t xml:space="preserve">, Artifact, etc. Group denotes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package</w:t>
            </w:r>
            <w:r w:rsidRPr="00EF284D">
              <w:rPr>
                <w:rFonts w:cs="Helvetica"/>
                <w:sz w:val="22"/>
                <w:szCs w:val="22"/>
              </w:rPr>
              <w:t xml:space="preserve"> name;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Artifact</w:t>
            </w:r>
            <w:r w:rsidRPr="00EF284D">
              <w:rPr>
                <w:rFonts w:cs="Helvetica"/>
                <w:sz w:val="22"/>
                <w:szCs w:val="22"/>
              </w:rPr>
              <w:t xml:space="preserve"> denotes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Application</w:t>
            </w:r>
            <w:r w:rsidRPr="00EF284D">
              <w:rPr>
                <w:rFonts w:cs="Helvetica"/>
                <w:sz w:val="22"/>
                <w:szCs w:val="22"/>
              </w:rPr>
              <w:t xml:space="preserve"> name.</w:t>
            </w:r>
          </w:p>
          <w:p w14:paraId="3E22F4A3" w14:textId="77777777" w:rsidR="00D36130" w:rsidRPr="00EF284D" w:rsidRDefault="00D36130" w:rsidP="00D3613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The default Group name is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com.example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, and the default Artifact name is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demo</w:t>
            </w:r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5E0FDC5E" w14:textId="77777777" w:rsidR="00D36130" w:rsidRPr="00EF284D" w:rsidRDefault="00D36130" w:rsidP="00D36130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Dependencies:</w:t>
            </w:r>
            <w:r w:rsidRPr="00EF284D">
              <w:rPr>
                <w:rFonts w:cs="Helvetica"/>
                <w:sz w:val="22"/>
                <w:szCs w:val="22"/>
              </w:rPr>
              <w:t xml:space="preserve"> Dependencies are the collection of artifacts that we can add to our project.</w:t>
            </w:r>
          </w:p>
          <w:p w14:paraId="2185E31C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There is another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Options</w:t>
            </w:r>
            <w:r w:rsidRPr="00EF284D">
              <w:rPr>
                <w:rFonts w:cs="Helvetica"/>
                <w:sz w:val="22"/>
                <w:szCs w:val="22"/>
              </w:rPr>
              <w:t xml:space="preserve"> section that contains the following fields:</w:t>
            </w:r>
          </w:p>
          <w:p w14:paraId="28665E4C" w14:textId="77777777" w:rsidR="00D36130" w:rsidRPr="00EF284D" w:rsidRDefault="00D36130" w:rsidP="00D36130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Name:</w:t>
            </w:r>
            <w:r w:rsidRPr="00EF284D">
              <w:rPr>
                <w:rFonts w:cs="Helvetica"/>
                <w:sz w:val="22"/>
                <w:szCs w:val="22"/>
              </w:rPr>
              <w:t xml:space="preserve"> It is the same as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Artifact</w:t>
            </w:r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7A3C5B21" w14:textId="77777777" w:rsidR="00D36130" w:rsidRPr="00EF284D" w:rsidRDefault="00D36130" w:rsidP="00D36130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Description:</w:t>
            </w:r>
            <w:r w:rsidRPr="00EF284D">
              <w:rPr>
                <w:rFonts w:cs="Helvetica"/>
                <w:sz w:val="22"/>
                <w:szCs w:val="22"/>
              </w:rPr>
              <w:t xml:space="preserve"> In the description field, we can write a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description</w:t>
            </w:r>
            <w:r w:rsidRPr="00EF284D">
              <w:rPr>
                <w:rFonts w:cs="Helvetica"/>
                <w:sz w:val="22"/>
                <w:szCs w:val="22"/>
              </w:rPr>
              <w:t xml:space="preserve"> of the project.</w:t>
            </w:r>
          </w:p>
          <w:p w14:paraId="7880F2CD" w14:textId="77777777" w:rsidR="00D36130" w:rsidRPr="00EF284D" w:rsidRDefault="00D36130" w:rsidP="00D36130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Package Name:</w:t>
            </w:r>
            <w:r w:rsidRPr="00EF284D">
              <w:rPr>
                <w:rFonts w:cs="Helvetica"/>
                <w:sz w:val="22"/>
                <w:szCs w:val="22"/>
              </w:rPr>
              <w:t xml:space="preserve"> It is also similar to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Group</w:t>
            </w:r>
            <w:r w:rsidRPr="00EF284D">
              <w:rPr>
                <w:rFonts w:cs="Helvetica"/>
                <w:sz w:val="22"/>
                <w:szCs w:val="22"/>
              </w:rPr>
              <w:t xml:space="preserve"> name.</w:t>
            </w:r>
          </w:p>
          <w:p w14:paraId="05EF9F62" w14:textId="77777777" w:rsidR="00D36130" w:rsidRPr="00EF284D" w:rsidRDefault="00D36130" w:rsidP="00D36130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Packaging:</w:t>
            </w:r>
            <w:r w:rsidRPr="00EF284D">
              <w:rPr>
                <w:rFonts w:cs="Helvetica"/>
                <w:sz w:val="22"/>
                <w:szCs w:val="22"/>
              </w:rPr>
              <w:t xml:space="preserve"> We can select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packing</w:t>
            </w:r>
            <w:r w:rsidRPr="00EF284D">
              <w:rPr>
                <w:rFonts w:cs="Helvetica"/>
                <w:sz w:val="22"/>
                <w:szCs w:val="22"/>
              </w:rPr>
              <w:t xml:space="preserve"> of the project. We can choose either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Jar</w:t>
            </w:r>
            <w:r w:rsidRPr="00EF284D">
              <w:rPr>
                <w:rFonts w:cs="Helvetica"/>
                <w:sz w:val="22"/>
                <w:szCs w:val="22"/>
              </w:rPr>
              <w:t xml:space="preserve"> or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War</w:t>
            </w:r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54C21E49" w14:textId="77777777" w:rsidR="00D36130" w:rsidRPr="00EF284D" w:rsidRDefault="00D36130" w:rsidP="00D36130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Java:</w:t>
            </w:r>
            <w:r w:rsidRPr="00EF284D">
              <w:rPr>
                <w:rFonts w:cs="Helvetica"/>
                <w:sz w:val="22"/>
                <w:szCs w:val="22"/>
              </w:rPr>
              <w:t xml:space="preserve"> We can select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JVM</w:t>
            </w:r>
            <w:r w:rsidRPr="00EF284D">
              <w:rPr>
                <w:rFonts w:cs="Helvetica"/>
                <w:sz w:val="22"/>
                <w:szCs w:val="22"/>
              </w:rPr>
              <w:t xml:space="preserve"> </w:t>
            </w:r>
            <w:proofErr w:type="gramStart"/>
            <w:r w:rsidRPr="00EF284D">
              <w:rPr>
                <w:rFonts w:cs="Helvetica"/>
                <w:sz w:val="22"/>
                <w:szCs w:val="22"/>
              </w:rPr>
              <w:t>version which</w:t>
            </w:r>
            <w:proofErr w:type="gramEnd"/>
            <w:r w:rsidRPr="00EF284D">
              <w:rPr>
                <w:rFonts w:cs="Helvetica"/>
                <w:sz w:val="22"/>
                <w:szCs w:val="22"/>
              </w:rPr>
              <w:t xml:space="preserve"> we want to use. We will use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Java 8</w:t>
            </w:r>
            <w:r w:rsidRPr="00EF284D">
              <w:rPr>
                <w:rFonts w:cs="Helvetica"/>
                <w:sz w:val="22"/>
                <w:szCs w:val="22"/>
              </w:rPr>
              <w:t xml:space="preserve"> version throughout the tutorial.</w:t>
            </w:r>
          </w:p>
          <w:p w14:paraId="3610AC63" w14:textId="77777777" w:rsidR="00D36130" w:rsidRPr="00EF284D" w:rsidRDefault="00D36130" w:rsidP="00D361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There is a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Generate</w:t>
            </w:r>
            <w:r w:rsidRPr="00EF284D">
              <w:rPr>
                <w:rFonts w:cs="Helvetica"/>
                <w:sz w:val="22"/>
                <w:szCs w:val="22"/>
              </w:rPr>
              <w:t xml:space="preserve"> button. When we click on the button, it starts packing the project and downloads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Jar</w:t>
            </w:r>
            <w:r w:rsidRPr="00EF284D">
              <w:rPr>
                <w:rFonts w:cs="Helvetica"/>
                <w:sz w:val="22"/>
                <w:szCs w:val="22"/>
              </w:rPr>
              <w:t xml:space="preserve"> or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War</w:t>
            </w:r>
            <w:r w:rsidRPr="00EF284D">
              <w:rPr>
                <w:rFonts w:cs="Helvetica"/>
                <w:sz w:val="22"/>
                <w:szCs w:val="22"/>
              </w:rPr>
              <w:t xml:space="preserve"> file, which you have selected.</w:t>
            </w:r>
          </w:p>
        </w:tc>
      </w:tr>
    </w:tbl>
    <w:p w14:paraId="273304E8" w14:textId="77777777" w:rsidR="00D36130" w:rsidRPr="00EF284D" w:rsidRDefault="00D36130" w:rsidP="00D36130">
      <w:pPr>
        <w:rPr>
          <w:sz w:val="22"/>
          <w:szCs w:val="22"/>
        </w:rPr>
      </w:pPr>
    </w:p>
    <w:p w14:paraId="6B4FF2A6" w14:textId="77777777" w:rsidR="00D36130" w:rsidRPr="00EF284D" w:rsidRDefault="00D36130" w:rsidP="00D36130">
      <w:pPr>
        <w:rPr>
          <w:sz w:val="22"/>
          <w:szCs w:val="22"/>
        </w:rPr>
      </w:pPr>
    </w:p>
    <w:p w14:paraId="751CB73F" w14:textId="77777777" w:rsidR="00D36130" w:rsidRPr="00EF284D" w:rsidRDefault="00D36130" w:rsidP="00D36130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Fonts w:asciiTheme="minorHAnsi" w:hAnsiTheme="minorHAnsi"/>
          <w:color w:val="000000"/>
          <w:sz w:val="22"/>
          <w:szCs w:val="22"/>
        </w:rPr>
        <w:t>Spring Tool Suite is an IDE to develop Spring applications. It is an Eclipse-based development environment. It provides a ready-to-use environment to implement, run, deploy, and debug the application. It validates our application and provides quick fixes for the applications.</w:t>
      </w:r>
    </w:p>
    <w:p w14:paraId="69AEF048" w14:textId="77777777" w:rsidR="00D36130" w:rsidRPr="00EF284D" w:rsidRDefault="00D36130" w:rsidP="00D36130">
      <w:pPr>
        <w:pStyle w:val="Heading3"/>
        <w:spacing w:line="312" w:lineRule="atLeast"/>
        <w:rPr>
          <w:rFonts w:asciiTheme="minorHAnsi" w:eastAsia="Times New Roman" w:hAnsiTheme="minorHAnsi"/>
          <w:b w:val="0"/>
          <w:bCs w:val="0"/>
          <w:color w:val="610B4B"/>
          <w:sz w:val="22"/>
          <w:szCs w:val="22"/>
        </w:rPr>
      </w:pPr>
      <w:r w:rsidRPr="00EF284D">
        <w:rPr>
          <w:rFonts w:asciiTheme="minorHAnsi" w:eastAsia="Times New Roman" w:hAnsiTheme="minorHAnsi"/>
          <w:b w:val="0"/>
          <w:bCs w:val="0"/>
          <w:color w:val="610B4B"/>
          <w:sz w:val="22"/>
          <w:szCs w:val="22"/>
        </w:rPr>
        <w:t>Installing STS</w:t>
      </w:r>
    </w:p>
    <w:p w14:paraId="7744F8DB" w14:textId="77777777" w:rsidR="00D36130" w:rsidRPr="00EF284D" w:rsidRDefault="00D36130" w:rsidP="00D36130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Step 1: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Download Spring Tool Suite from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fldChar w:fldCharType="begin"/>
      </w:r>
      <w:r w:rsidRPr="00EF284D">
        <w:rPr>
          <w:rFonts w:asciiTheme="minorHAnsi" w:hAnsiTheme="minorHAnsi"/>
          <w:color w:val="000000"/>
          <w:sz w:val="22"/>
          <w:szCs w:val="22"/>
        </w:rPr>
        <w:instrText xml:space="preserve"> HYPERLINK "https://spring.io/tools3/sts/all" \t "_blank" </w:instrText>
      </w:r>
      <w:r w:rsidRPr="00EF284D">
        <w:rPr>
          <w:rFonts w:asciiTheme="minorHAnsi" w:hAnsiTheme="minorHAnsi"/>
          <w:color w:val="000000"/>
          <w:sz w:val="22"/>
          <w:szCs w:val="22"/>
        </w:rPr>
      </w:r>
      <w:r w:rsidRPr="00EF284D">
        <w:rPr>
          <w:rFonts w:asciiTheme="minorHAnsi" w:hAnsiTheme="minorHAnsi"/>
          <w:color w:val="000000"/>
          <w:sz w:val="22"/>
          <w:szCs w:val="22"/>
        </w:rPr>
        <w:fldChar w:fldCharType="separate"/>
      </w:r>
      <w:r w:rsidRPr="00EF284D">
        <w:rPr>
          <w:rStyle w:val="Hyperlink"/>
          <w:rFonts w:asciiTheme="minorHAnsi" w:hAnsiTheme="minorHAnsi"/>
          <w:color w:val="008000"/>
          <w:sz w:val="22"/>
          <w:szCs w:val="22"/>
        </w:rPr>
        <w:t>https://spring.io/tools3/sts/all</w:t>
      </w:r>
      <w:r w:rsidRPr="00EF284D">
        <w:rPr>
          <w:rFonts w:asciiTheme="minorHAnsi" w:hAnsiTheme="minorHAnsi"/>
          <w:color w:val="000000"/>
          <w:sz w:val="22"/>
          <w:szCs w:val="22"/>
        </w:rPr>
        <w:fldChar w:fldCharType="end"/>
      </w:r>
      <w:r w:rsidRPr="00EF284D">
        <w:rPr>
          <w:rFonts w:asciiTheme="minorHAnsi" w:hAnsiTheme="minorHAnsi"/>
          <w:color w:val="000000"/>
          <w:sz w:val="22"/>
          <w:szCs w:val="22"/>
        </w:rPr>
        <w:t>. Click on the platform which you are using.</w:t>
      </w:r>
    </w:p>
    <w:p w14:paraId="2C0BEFAF" w14:textId="77777777" w:rsidR="00D36130" w:rsidRPr="00EF284D" w:rsidRDefault="00D36130" w:rsidP="00D36130">
      <w:pPr>
        <w:rPr>
          <w:rFonts w:eastAsia="Times New Roman" w:cs="Times New Roman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Step 2: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Extract the </w:t>
      </w: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zip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file and install the STS.</w:t>
      </w:r>
    </w:p>
    <w:p w14:paraId="60F6C571" w14:textId="77777777" w:rsidR="00D36130" w:rsidRPr="00EF284D" w:rsidRDefault="00D36130" w:rsidP="00D36130">
      <w:pPr>
        <w:rPr>
          <w:sz w:val="22"/>
          <w:szCs w:val="22"/>
        </w:rPr>
      </w:pPr>
    </w:p>
    <w:p w14:paraId="76017B14" w14:textId="77777777" w:rsidR="00D36130" w:rsidRPr="00EF284D" w:rsidRDefault="00D36130" w:rsidP="00D36130">
      <w:pPr>
        <w:rPr>
          <w:rFonts w:eastAsia="Times New Roman" w:cs="Times New Roman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Step 3: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Spring Tool Suite 3 Launcher dialog box appears on the screen. Click on the </w:t>
      </w: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Launch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button. You can change the Workspace if you want.</w:t>
      </w:r>
    </w:p>
    <w:p w14:paraId="31DBB836" w14:textId="77777777" w:rsidR="00D36130" w:rsidRPr="00EF284D" w:rsidRDefault="00D36130" w:rsidP="00D36130">
      <w:pPr>
        <w:rPr>
          <w:rFonts w:eastAsia="Times New Roman" w:cs="Times New Roman"/>
          <w:b/>
          <w:bCs/>
          <w:sz w:val="22"/>
          <w:szCs w:val="22"/>
          <w:lang w:val="en-IN"/>
        </w:rPr>
      </w:pPr>
    </w:p>
    <w:p w14:paraId="5536B287" w14:textId="77777777" w:rsidR="00D36130" w:rsidRPr="00EF284D" w:rsidRDefault="00D36130" w:rsidP="00D36130">
      <w:pPr>
        <w:rPr>
          <w:rFonts w:eastAsia="Times New Roman" w:cs="Times New Roman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Step 4: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It starts launching the STS.</w:t>
      </w:r>
    </w:p>
    <w:p w14:paraId="2E6BC6C0" w14:textId="77777777" w:rsidR="00D36130" w:rsidRPr="00EF284D" w:rsidRDefault="00D36130" w:rsidP="00D36130">
      <w:pPr>
        <w:rPr>
          <w:sz w:val="22"/>
          <w:szCs w:val="22"/>
        </w:rPr>
      </w:pPr>
    </w:p>
    <w:p w14:paraId="77B48831" w14:textId="77777777" w:rsidR="00D36130" w:rsidRPr="00EF284D" w:rsidRDefault="00D36130" w:rsidP="00D36130">
      <w:pPr>
        <w:rPr>
          <w:sz w:val="22"/>
          <w:szCs w:val="22"/>
        </w:rPr>
      </w:pPr>
    </w:p>
    <w:p w14:paraId="63D9B4D6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Following are the steps to create a simple Spring Boot Project.</w:t>
      </w:r>
    </w:p>
    <w:p w14:paraId="31FB6B75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Step 1:</w:t>
      </w:r>
      <w:r w:rsidRPr="00EF284D">
        <w:rPr>
          <w:rFonts w:cs="Times New Roman"/>
          <w:color w:val="000000"/>
          <w:sz w:val="22"/>
          <w:szCs w:val="22"/>
          <w:lang w:val="en-IN"/>
        </w:rPr>
        <w:t> Open the Spring initializr </w:t>
      </w:r>
      <w:r w:rsidRPr="00EF284D">
        <w:rPr>
          <w:rFonts w:cs="Times New Roman"/>
          <w:color w:val="000000"/>
          <w:sz w:val="22"/>
          <w:szCs w:val="22"/>
          <w:lang w:val="en-IN"/>
        </w:rPr>
        <w:fldChar w:fldCharType="begin"/>
      </w:r>
      <w:r w:rsidRPr="00EF284D">
        <w:rPr>
          <w:rFonts w:cs="Times New Roman"/>
          <w:color w:val="000000"/>
          <w:sz w:val="22"/>
          <w:szCs w:val="22"/>
          <w:lang w:val="en-IN"/>
        </w:rPr>
        <w:instrText xml:space="preserve"> HYPERLINK "https://start.spring.io/" \t "_blank" </w:instrText>
      </w:r>
      <w:r w:rsidRPr="00EF284D">
        <w:rPr>
          <w:rFonts w:cs="Times New Roman"/>
          <w:color w:val="000000"/>
          <w:sz w:val="22"/>
          <w:szCs w:val="22"/>
          <w:lang w:val="en-IN"/>
        </w:rPr>
      </w:r>
      <w:r w:rsidRPr="00EF284D">
        <w:rPr>
          <w:rFonts w:cs="Times New Roman"/>
          <w:color w:val="000000"/>
          <w:sz w:val="22"/>
          <w:szCs w:val="22"/>
          <w:lang w:val="en-IN"/>
        </w:rPr>
        <w:fldChar w:fldCharType="separate"/>
      </w:r>
      <w:r w:rsidRPr="00EF284D">
        <w:rPr>
          <w:rFonts w:cs="Times New Roman"/>
          <w:color w:val="008000"/>
          <w:sz w:val="22"/>
          <w:szCs w:val="22"/>
          <w:u w:val="single"/>
          <w:lang w:val="en-IN"/>
        </w:rPr>
        <w:t>https://start.sp</w:t>
      </w:r>
      <w:r w:rsidRPr="00EF284D">
        <w:rPr>
          <w:rFonts w:cs="Times New Roman"/>
          <w:color w:val="008000"/>
          <w:sz w:val="22"/>
          <w:szCs w:val="22"/>
          <w:u w:val="single"/>
          <w:lang w:val="en-IN"/>
        </w:rPr>
        <w:t>r</w:t>
      </w:r>
      <w:r w:rsidRPr="00EF284D">
        <w:rPr>
          <w:rFonts w:cs="Times New Roman"/>
          <w:color w:val="008000"/>
          <w:sz w:val="22"/>
          <w:szCs w:val="22"/>
          <w:u w:val="single"/>
          <w:lang w:val="en-IN"/>
        </w:rPr>
        <w:t>ing.io</w:t>
      </w:r>
      <w:r w:rsidRPr="00EF284D">
        <w:rPr>
          <w:rFonts w:cs="Times New Roman"/>
          <w:color w:val="000000"/>
          <w:sz w:val="22"/>
          <w:szCs w:val="22"/>
          <w:lang w:val="en-IN"/>
        </w:rPr>
        <w:fldChar w:fldCharType="end"/>
      </w:r>
      <w:r w:rsidRPr="00EF284D">
        <w:rPr>
          <w:rFonts w:cs="Times New Roman"/>
          <w:color w:val="000000"/>
          <w:sz w:val="22"/>
          <w:szCs w:val="22"/>
          <w:lang w:val="en-IN"/>
        </w:rPr>
        <w:t>. </w:t>
      </w:r>
    </w:p>
    <w:p w14:paraId="155628B2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Step 2:</w:t>
      </w:r>
      <w:r w:rsidRPr="00EF284D">
        <w:rPr>
          <w:rFonts w:cs="Times New Roman"/>
          <w:color w:val="000000"/>
          <w:sz w:val="22"/>
          <w:szCs w:val="22"/>
          <w:lang w:val="en-IN"/>
        </w:rPr>
        <w:t> Provide the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Group</w:t>
      </w:r>
      <w:r w:rsidRPr="00EF284D">
        <w:rPr>
          <w:rFonts w:cs="Times New Roman"/>
          <w:color w:val="000000"/>
          <w:sz w:val="22"/>
          <w:szCs w:val="22"/>
          <w:lang w:val="en-IN"/>
        </w:rPr>
        <w:t> and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Artifact</w:t>
      </w:r>
      <w:r w:rsidRPr="00EF284D">
        <w:rPr>
          <w:rFonts w:cs="Times New Roman"/>
          <w:color w:val="000000"/>
          <w:sz w:val="22"/>
          <w:szCs w:val="22"/>
          <w:lang w:val="en-IN"/>
        </w:rPr>
        <w:t> name. We have provided Group name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com.example</w:t>
      </w:r>
      <w:r w:rsidRPr="00EF284D">
        <w:rPr>
          <w:rFonts w:cs="Times New Roman"/>
          <w:color w:val="000000"/>
          <w:sz w:val="22"/>
          <w:szCs w:val="22"/>
          <w:lang w:val="en-IN"/>
        </w:rPr>
        <w:t> and Artifact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spring-boot-example</w:t>
      </w:r>
      <w:r w:rsidRPr="00EF284D">
        <w:rPr>
          <w:rFonts w:cs="Times New Roman"/>
          <w:color w:val="000000"/>
          <w:sz w:val="22"/>
          <w:szCs w:val="22"/>
          <w:lang w:val="en-IN"/>
        </w:rPr>
        <w:t>.</w:t>
      </w:r>
    </w:p>
    <w:p w14:paraId="2563E931" w14:textId="77777777" w:rsidR="00D36130" w:rsidRPr="00EF284D" w:rsidRDefault="00D36130" w:rsidP="00D36130">
      <w:pPr>
        <w:rPr>
          <w:rFonts w:eastAsia="Times New Roman" w:cs="Times New Roman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Step 3: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Now click on the </w:t>
      </w:r>
      <w:r w:rsidRPr="00EF284D">
        <w:rPr>
          <w:rFonts w:eastAsia="Times New Roman" w:cs="Times New Roman"/>
          <w:b/>
          <w:bCs/>
          <w:sz w:val="22"/>
          <w:szCs w:val="22"/>
          <w:lang w:val="en-IN"/>
        </w:rPr>
        <w:t>Generate</w:t>
      </w:r>
      <w:r w:rsidRPr="00EF284D">
        <w:rPr>
          <w:rFonts w:eastAsia="Times New Roman" w:cs="Times New Roman"/>
          <w:color w:val="000000"/>
          <w:sz w:val="22"/>
          <w:szCs w:val="22"/>
          <w:shd w:val="clear" w:color="auto" w:fill="FFFFFF"/>
          <w:lang w:val="en-IN"/>
        </w:rPr>
        <w:t> button.</w:t>
      </w:r>
      <w:bookmarkStart w:id="0" w:name="_GoBack"/>
      <w:bookmarkEnd w:id="0"/>
    </w:p>
    <w:p w14:paraId="04F5BCF1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</w:p>
    <w:p w14:paraId="625E2F9B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When we click on the Generate button, it starts packing the project in a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.rar</w:t>
      </w:r>
      <w:r w:rsidRPr="00EF284D">
        <w:rPr>
          <w:rFonts w:cs="Times New Roman"/>
          <w:color w:val="000000"/>
          <w:sz w:val="22"/>
          <w:szCs w:val="22"/>
          <w:lang w:val="en-IN"/>
        </w:rPr>
        <w:t> file and downloads the project. </w:t>
      </w:r>
    </w:p>
    <w:p w14:paraId="52554724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Step 4:</w:t>
      </w:r>
      <w:r w:rsidRPr="00EF284D">
        <w:rPr>
          <w:rFonts w:cs="Times New Roman"/>
          <w:color w:val="000000"/>
          <w:sz w:val="22"/>
          <w:szCs w:val="22"/>
          <w:lang w:val="en-IN"/>
        </w:rPr>
        <w:t> Extract the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RAR</w:t>
      </w:r>
      <w:r w:rsidRPr="00EF284D">
        <w:rPr>
          <w:rFonts w:cs="Times New Roman"/>
          <w:color w:val="000000"/>
          <w:sz w:val="22"/>
          <w:szCs w:val="22"/>
          <w:lang w:val="en-IN"/>
        </w:rPr>
        <w:t> file.</w:t>
      </w:r>
    </w:p>
    <w:p w14:paraId="2C971742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Step 5:</w:t>
      </w:r>
      <w:r w:rsidRPr="00EF284D">
        <w:rPr>
          <w:rFonts w:cs="Times New Roman"/>
          <w:color w:val="000000"/>
          <w:sz w:val="22"/>
          <w:szCs w:val="22"/>
          <w:lang w:val="en-IN"/>
        </w:rPr>
        <w:t>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Import</w:t>
      </w:r>
      <w:r w:rsidRPr="00EF284D">
        <w:rPr>
          <w:rFonts w:cs="Times New Roman"/>
          <w:color w:val="000000"/>
          <w:sz w:val="22"/>
          <w:szCs w:val="22"/>
          <w:lang w:val="en-IN"/>
        </w:rPr>
        <w:t> the folder.</w:t>
      </w:r>
    </w:p>
    <w:p w14:paraId="3B63F706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File -&gt; Import -&gt; Existing Maven Project -&gt; Next -&gt; Browse -&gt; Select the project -&gt; Finish</w:t>
      </w:r>
    </w:p>
    <w:p w14:paraId="050875ED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It takes some time to import the project. When the project imports successfully, we can see the project directory in the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Package Explorer</w:t>
      </w:r>
      <w:r w:rsidRPr="00EF284D">
        <w:rPr>
          <w:rFonts w:cs="Times New Roman"/>
          <w:color w:val="000000"/>
          <w:sz w:val="22"/>
          <w:szCs w:val="22"/>
          <w:lang w:val="en-IN"/>
        </w:rPr>
        <w:t>. The following image shows the project directory:</w:t>
      </w:r>
    </w:p>
    <w:p w14:paraId="30A0C949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SpringBootExampleApplication.java</w:t>
      </w:r>
    </w:p>
    <w:p w14:paraId="2356B43D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package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com.example.springbootexample;  </w:t>
      </w:r>
    </w:p>
    <w:p w14:paraId="504D3CE9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import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org.springframework.boot.SpringApplication;  </w:t>
      </w:r>
    </w:p>
    <w:p w14:paraId="3E268BB0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import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org.springframework.boot.autoconfigure.SpringBootApplication;  </w:t>
      </w:r>
    </w:p>
    <w:p w14:paraId="67C9BEFE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646464"/>
          <w:sz w:val="22"/>
          <w:szCs w:val="22"/>
          <w:bdr w:val="none" w:sz="0" w:space="0" w:color="auto" w:frame="1"/>
          <w:lang w:val="en-IN"/>
        </w:rPr>
        <w:t>@SpringBootApplication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1B1113B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public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class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SpringBootExampleApplication   </w:t>
      </w:r>
    </w:p>
    <w:p w14:paraId="40EEE10C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{  </w:t>
      </w:r>
    </w:p>
    <w:p w14:paraId="273C5051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public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static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void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main(String[] args)   </w:t>
      </w:r>
    </w:p>
    <w:p w14:paraId="4FE20DCA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{  </w:t>
      </w:r>
    </w:p>
    <w:p w14:paraId="2E37DA79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SpringApplication.run(SpringBootExampleApplication.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class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, args);  </w:t>
      </w:r>
    </w:p>
    <w:p w14:paraId="2FC51080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}  </w:t>
      </w:r>
    </w:p>
    <w:p w14:paraId="3616CF59" w14:textId="77777777" w:rsidR="00D36130" w:rsidRPr="00EF284D" w:rsidRDefault="00D36130" w:rsidP="00D36130">
      <w:pPr>
        <w:numPr>
          <w:ilvl w:val="0"/>
          <w:numId w:val="5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}  </w:t>
      </w:r>
    </w:p>
    <w:p w14:paraId="241D62CC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pom.xml</w:t>
      </w:r>
    </w:p>
    <w:p w14:paraId="1664014E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&lt;?xml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version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"1.0"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encoding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"UTF-8"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?&gt;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592D4F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&lt;project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xmlns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"http://maven.apache.org/POM/4.0.0"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xmlns:xsi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http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://www.w3.org/2001/XMLSchema-instance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xsi:schemaLocation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"http://maven.apache.org/POM/4.0.0 https://maven.apache.org/xsd/maven-4.0.0.xsd"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D00FA7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&lt;modelVersion&gt;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4.0.0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&lt;/modelVersion&gt;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994C4C6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&lt;parent&gt;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B4DC636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org.springframework.boot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1B9B6C5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spring-boot-starter-parent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CA58367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2.2.2.BUILD-SNAPSHOT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4AEC61B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&lt;relativePath/&gt;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008200"/>
          <w:sz w:val="22"/>
          <w:szCs w:val="22"/>
          <w:bdr w:val="none" w:sz="0" w:space="0" w:color="auto" w:frame="1"/>
          <w:lang w:val="en-IN"/>
        </w:rPr>
        <w:t>&lt;!-- lookup parent from repository --&gt;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FF2E2C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&lt;/parent&gt;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3F2FEDB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com.example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C27D620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spring-boot-example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F4E56CD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0.0.1-SNAPSHOT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B64D3C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spring-boot-example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61C98C9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&lt;description&gt;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Demo project for Spring 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&lt;/description&gt;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21E32A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&lt;properties&gt;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B8A367D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&lt;java.version&gt;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1.8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&lt;/java.version&gt;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05942FC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&lt;/properties&gt;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B6B94D6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939C709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895705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org.springframework.boot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802E1A3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spring-boot-starter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19720FA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DD8ECEA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6059B8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org.springframework.boot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02C980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spring-boot-starter-test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9D14CC4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&lt;scope&gt;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test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&lt;/scope&gt;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D7AB73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&lt;exclusions&gt;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7D3CC24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&lt;exclusion&gt;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34B5107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org.junit.vintage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B704C1E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junit-vintage-engine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E24D4D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&lt;/exclusion&gt;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6053F6D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&lt;/exclusions&gt;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25F08D9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2E334EB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171C4CE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&lt;build&gt;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497FDD5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&lt;plugins&gt;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5F1D3E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&lt;plugin&gt;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95B4AF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org.springframework.boot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E57BDD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spring-boot-maven-plugin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71AF8AF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&lt;/plugin&gt;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0C33D06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&lt;/plugins&gt;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D08D4CA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&lt;/build&gt;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6D8196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&lt;repositories&gt;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B538451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E0819F3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spring-milestones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7D8694E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 Milestones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44C89B5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https://repo.spring.io/milestone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74BE3AE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56A7EDF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1922A19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spring-snapshots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F65C8F1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 Snapshots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EDA807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https://repo.spring.io/snapshot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F7E6669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&lt;snapshots&gt;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F2BB18B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&lt;enabled&gt;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true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&lt;/enabled&gt;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A4714CF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&lt;/snapshots&gt;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3F63805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7CFE42B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&lt;/repositories&gt;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D7122FC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&lt;pluginRepositories&gt;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857DD75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&lt;pluginRepository&gt;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DD7CF63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spring-milestones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B3BC270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 Milestones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E9F0261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https://repo.spring.io/milestone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52B05DA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&lt;/pluginRepository&gt;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E8C4206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&lt;pluginRepository&gt;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5CDEB78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spring-snapshots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7CF4E36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 Snapshots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6F82B8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https://repo.spring.io/snapshot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9A9F56B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&lt;snapshots&gt;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838BF85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&lt;enabled&gt;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true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&lt;/enabled&gt;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4182D4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&lt;/snapshots&gt;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E8CEB94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&lt;/pluginRepository&gt;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F368C37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&lt;/pluginRepositories&gt;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AAE1922" w14:textId="77777777" w:rsidR="00D36130" w:rsidRPr="00EF284D" w:rsidRDefault="00D36130" w:rsidP="00D36130">
      <w:pPr>
        <w:numPr>
          <w:ilvl w:val="0"/>
          <w:numId w:val="6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&lt;/project&gt;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40710A2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 6:</w:t>
      </w:r>
      <w:r w:rsidRPr="00EF284D">
        <w:rPr>
          <w:rFonts w:cs="Times New Roman"/>
          <w:sz w:val="22"/>
          <w:szCs w:val="22"/>
          <w:lang w:val="en-IN"/>
        </w:rPr>
        <w:t> Run the </w:t>
      </w:r>
      <w:r w:rsidRPr="00EF284D">
        <w:rPr>
          <w:rFonts w:cs="Times New Roman"/>
          <w:b/>
          <w:bCs/>
          <w:sz w:val="22"/>
          <w:szCs w:val="22"/>
          <w:lang w:val="en-IN"/>
        </w:rPr>
        <w:t>SpringBootExampleApplication.java</w:t>
      </w:r>
      <w:r w:rsidRPr="00EF284D">
        <w:rPr>
          <w:rFonts w:cs="Times New Roman"/>
          <w:sz w:val="22"/>
          <w:szCs w:val="22"/>
          <w:lang w:val="en-IN"/>
        </w:rPr>
        <w:t> file.</w:t>
      </w:r>
    </w:p>
    <w:p w14:paraId="0E15E42E" w14:textId="77777777" w:rsidR="00D36130" w:rsidRPr="00EF284D" w:rsidRDefault="00D36130" w:rsidP="00D36130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sz w:val="22"/>
          <w:szCs w:val="22"/>
          <w:lang w:val="en-IN"/>
        </w:rPr>
        <w:t>Right-click on the file -&gt; Run As -&gt; Java Applications</w:t>
      </w:r>
    </w:p>
    <w:p w14:paraId="78DF7D91" w14:textId="2EBF3CA9" w:rsidR="00D36130" w:rsidRPr="00EF284D" w:rsidRDefault="004556B8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color w:val="000000"/>
          <w:sz w:val="22"/>
          <w:szCs w:val="22"/>
          <w:lang w:val="en-IN"/>
        </w:rPr>
        <w:t>-=-=-=-=-=-=-=-=-=-</w:t>
      </w:r>
    </w:p>
    <w:p w14:paraId="20BDDC75" w14:textId="77777777" w:rsidR="004556B8" w:rsidRPr="00EF284D" w:rsidRDefault="004556B8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</w:p>
    <w:p w14:paraId="7986F629" w14:textId="77777777" w:rsidR="004556B8" w:rsidRPr="00EF284D" w:rsidRDefault="004556B8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</w:p>
    <w:p w14:paraId="499E69C5" w14:textId="77777777" w:rsidR="004556B8" w:rsidRPr="00EF284D" w:rsidRDefault="004556B8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</w:p>
    <w:p w14:paraId="2A44DCF0" w14:textId="77777777" w:rsidR="004556B8" w:rsidRPr="00EF284D" w:rsidRDefault="004556B8" w:rsidP="004556B8">
      <w:pPr>
        <w:pStyle w:val="Heading1"/>
        <w:spacing w:before="75" w:line="312" w:lineRule="atLeast"/>
        <w:rPr>
          <w:rFonts w:asciiTheme="minorHAnsi" w:eastAsia="Times New Roman" w:hAnsiTheme="minorHAnsi"/>
          <w:b w:val="0"/>
          <w:bCs w:val="0"/>
          <w:color w:val="610B38"/>
          <w:sz w:val="22"/>
          <w:szCs w:val="22"/>
        </w:rPr>
      </w:pPr>
      <w:r w:rsidRPr="00EF284D">
        <w:rPr>
          <w:rFonts w:asciiTheme="minorHAnsi" w:eastAsia="Times New Roman" w:hAnsiTheme="minorHAnsi"/>
          <w:b w:val="0"/>
          <w:bCs w:val="0"/>
          <w:color w:val="610B38"/>
          <w:sz w:val="22"/>
          <w:szCs w:val="22"/>
        </w:rPr>
        <w:t>Creating a Spring Boot Project Using STS</w:t>
      </w:r>
    </w:p>
    <w:p w14:paraId="2EDCAFD7" w14:textId="77777777" w:rsidR="004556B8" w:rsidRPr="00EF284D" w:rsidRDefault="004556B8" w:rsidP="004556B8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Fonts w:asciiTheme="minorHAnsi" w:hAnsiTheme="minorHAnsi"/>
          <w:color w:val="000000"/>
          <w:sz w:val="22"/>
          <w:szCs w:val="22"/>
        </w:rPr>
        <w:t>We can also use Spring Tool Suite to create a Spring project. In this section, we will create a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Maven Project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using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STS</w:t>
      </w:r>
      <w:r w:rsidRPr="00EF284D">
        <w:rPr>
          <w:rFonts w:asciiTheme="minorHAnsi" w:hAnsiTheme="minorHAnsi"/>
          <w:color w:val="000000"/>
          <w:sz w:val="22"/>
          <w:szCs w:val="22"/>
        </w:rPr>
        <w:t>.</w:t>
      </w:r>
    </w:p>
    <w:p w14:paraId="63529DF9" w14:textId="77777777" w:rsidR="004556B8" w:rsidRPr="00EF284D" w:rsidRDefault="004556B8" w:rsidP="004556B8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Step 1: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Open the Spring Tool Suite.</w:t>
      </w:r>
    </w:p>
    <w:p w14:paraId="7383559C" w14:textId="77777777" w:rsidR="004556B8" w:rsidRPr="00EF284D" w:rsidRDefault="004556B8" w:rsidP="004556B8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F284D">
        <w:rPr>
          <w:rStyle w:val="Strong"/>
          <w:rFonts w:asciiTheme="minorHAnsi" w:hAnsiTheme="minorHAnsi"/>
          <w:color w:val="000000"/>
          <w:sz w:val="22"/>
          <w:szCs w:val="22"/>
        </w:rPr>
        <w:t>Step 2:</w:t>
      </w:r>
      <w:r w:rsidRPr="00EF284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EF284D">
        <w:rPr>
          <w:rFonts w:asciiTheme="minorHAnsi" w:hAnsiTheme="minorHAnsi"/>
          <w:color w:val="000000"/>
          <w:sz w:val="22"/>
          <w:szCs w:val="22"/>
        </w:rPr>
        <w:t>Click on the File menu -&gt; New -&gt; Maven Project</w:t>
      </w:r>
    </w:p>
    <w:tbl>
      <w:tblPr>
        <w:tblW w:w="186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00"/>
      </w:tblGrid>
      <w:tr w:rsidR="00EF284D" w:rsidRPr="00EF284D" w14:paraId="4ABB2213" w14:textId="77777777" w:rsidTr="00EF284D">
        <w:tblPrEx>
          <w:tblCellMar>
            <w:top w:w="0" w:type="dxa"/>
            <w:bottom w:w="0" w:type="dxa"/>
          </w:tblCellMar>
        </w:tblPrEx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376B" w14:textId="76E02D2B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noProof/>
                <w:sz w:val="22"/>
                <w:szCs w:val="22"/>
              </w:rPr>
              <w:drawing>
                <wp:inline distT="0" distB="0" distL="0" distR="0" wp14:anchorId="56B1C040" wp14:editId="1CCB034B">
                  <wp:extent cx="5487882" cy="18598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9342" cy="1860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A11EA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</w:p>
          <w:p w14:paraId="1908F949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It shows the New Maven Project wizard. Click on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Next</w:t>
            </w:r>
            <w:r w:rsidRPr="00EF284D">
              <w:rPr>
                <w:rFonts w:cs="Helvetica"/>
                <w:sz w:val="22"/>
                <w:szCs w:val="22"/>
              </w:rPr>
              <w:t xml:space="preserve"> button.</w:t>
            </w:r>
          </w:p>
          <w:p w14:paraId="08503133" w14:textId="0C5E957F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noProof/>
                <w:sz w:val="22"/>
                <w:szCs w:val="22"/>
              </w:rPr>
              <w:drawing>
                <wp:inline distT="0" distB="0" distL="0" distR="0" wp14:anchorId="7C293FEC" wp14:editId="2A574481">
                  <wp:extent cx="5259282" cy="2939529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463" cy="293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C368A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Step 3:</w:t>
            </w:r>
            <w:r w:rsidRPr="00EF284D">
              <w:rPr>
                <w:rFonts w:cs="Helvetica"/>
                <w:sz w:val="22"/>
                <w:szCs w:val="22"/>
              </w:rPr>
              <w:t xml:space="preserve"> Select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maven-archetype-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quickstart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and click on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Next</w:t>
            </w:r>
            <w:r w:rsidRPr="00EF284D">
              <w:rPr>
                <w:rFonts w:cs="Helvetica"/>
                <w:sz w:val="22"/>
                <w:szCs w:val="22"/>
              </w:rPr>
              <w:t xml:space="preserve"> button.</w:t>
            </w:r>
          </w:p>
          <w:p w14:paraId="2E4D467A" w14:textId="77777777" w:rsidR="00EF284D" w:rsidRPr="00EF284D" w:rsidRDefault="00EF284D" w:rsidP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Step 4:</w:t>
            </w:r>
            <w:r w:rsidRPr="00EF284D">
              <w:rPr>
                <w:rFonts w:cs="Helvetica"/>
                <w:sz w:val="22"/>
                <w:szCs w:val="22"/>
              </w:rPr>
              <w:t xml:space="preserve"> Provide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Group Id</w:t>
            </w:r>
            <w:r w:rsidRPr="00EF284D">
              <w:rPr>
                <w:rFonts w:cs="Helvetica"/>
                <w:sz w:val="22"/>
                <w:szCs w:val="22"/>
              </w:rPr>
              <w:t xml:space="preserve"> and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Artifact Id</w:t>
            </w:r>
            <w:r w:rsidRPr="00EF284D">
              <w:rPr>
                <w:rFonts w:cs="Helvetica"/>
                <w:sz w:val="22"/>
                <w:szCs w:val="22"/>
              </w:rPr>
              <w:t xml:space="preserve">. We have provided Group Id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com.example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and Artifact Id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spring-boot-example-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sts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. </w:t>
            </w:r>
          </w:p>
          <w:p w14:paraId="43450AC6" w14:textId="65957D80" w:rsidR="00EF284D" w:rsidRPr="00EF284D" w:rsidRDefault="00EF284D" w:rsidP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Now click on the </w:t>
            </w: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Finish</w:t>
            </w:r>
            <w:r w:rsidRPr="00EF284D">
              <w:rPr>
                <w:rFonts w:cs="Helvetica"/>
                <w:sz w:val="22"/>
                <w:szCs w:val="22"/>
              </w:rPr>
              <w:t xml:space="preserve"> button.</w:t>
            </w:r>
          </w:p>
        </w:tc>
      </w:tr>
    </w:tbl>
    <w:p w14:paraId="33820DE3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Step 5:</w:t>
      </w:r>
      <w:r w:rsidRPr="00EF284D">
        <w:rPr>
          <w:rFonts w:cs="Times New Roman"/>
          <w:color w:val="000000"/>
          <w:sz w:val="22"/>
          <w:szCs w:val="22"/>
          <w:lang w:val="en-IN"/>
        </w:rPr>
        <w:t> Open the </w:t>
      </w: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App.java</w:t>
      </w:r>
      <w:r w:rsidRPr="00EF284D">
        <w:rPr>
          <w:rFonts w:cs="Times New Roman"/>
          <w:color w:val="000000"/>
          <w:sz w:val="22"/>
          <w:szCs w:val="22"/>
          <w:lang w:val="en-IN"/>
        </w:rPr>
        <w:t> file. We found the following code that is by default.</w:t>
      </w:r>
    </w:p>
    <w:p w14:paraId="1F5B865F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  <w:r w:rsidRPr="00EF284D">
        <w:rPr>
          <w:rFonts w:cs="Times New Roman"/>
          <w:b/>
          <w:bCs/>
          <w:color w:val="000000"/>
          <w:sz w:val="22"/>
          <w:szCs w:val="22"/>
          <w:lang w:val="en-IN"/>
        </w:rPr>
        <w:t>App.java</w:t>
      </w:r>
    </w:p>
    <w:p w14:paraId="45536141" w14:textId="6ABA4B0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package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com.example;  </w:t>
      </w:r>
    </w:p>
    <w:p w14:paraId="2AC6C877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public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class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App   </w:t>
      </w:r>
    </w:p>
    <w:p w14:paraId="27054C82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{  </w:t>
      </w:r>
    </w:p>
    <w:p w14:paraId="1154D173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public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static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void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main( String[] args )  </w:t>
      </w:r>
    </w:p>
    <w:p w14:paraId="7DF3E16B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{  </w:t>
      </w:r>
    </w:p>
    <w:p w14:paraId="101BD25D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System.out.println( 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"Hello World!"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);  </w:t>
      </w:r>
    </w:p>
    <w:p w14:paraId="16620371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}  </w:t>
      </w:r>
    </w:p>
    <w:p w14:paraId="492ACEBB" w14:textId="77777777" w:rsidR="00EF284D" w:rsidRPr="00EF284D" w:rsidRDefault="00EF284D" w:rsidP="00EF284D">
      <w:pPr>
        <w:numPr>
          <w:ilvl w:val="0"/>
          <w:numId w:val="7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}  </w:t>
      </w:r>
    </w:p>
    <w:p w14:paraId="0A49BD1F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sz w:val="22"/>
          <w:szCs w:val="22"/>
          <w:lang w:val="en-IN"/>
        </w:rPr>
        <w:t>The Maven project has a </w:t>
      </w:r>
      <w:r w:rsidRPr="00EF284D">
        <w:rPr>
          <w:rFonts w:cs="Times New Roman"/>
          <w:b/>
          <w:bCs/>
          <w:sz w:val="22"/>
          <w:szCs w:val="22"/>
          <w:lang w:val="en-IN"/>
        </w:rPr>
        <w:t>pom.xml</w:t>
      </w:r>
      <w:r w:rsidRPr="00EF284D">
        <w:rPr>
          <w:rFonts w:cs="Times New Roman"/>
          <w:sz w:val="22"/>
          <w:szCs w:val="22"/>
          <w:lang w:val="en-IN"/>
        </w:rPr>
        <w:t> file which contains the following default configuration.</w:t>
      </w:r>
    </w:p>
    <w:p w14:paraId="49E8F1ED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pom.xml</w:t>
      </w:r>
    </w:p>
    <w:p w14:paraId="0895FCA0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&lt;project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xmlns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"http://maven.apache.org/POM/4.0.0"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xmlns:xsi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"http://www.w3.org/2001/XMLSchema-instance"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D092C56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FF0000"/>
          <w:sz w:val="22"/>
          <w:szCs w:val="22"/>
          <w:bdr w:val="none" w:sz="0" w:space="0" w:color="auto" w:frame="1"/>
          <w:lang w:val="en-IN"/>
        </w:rPr>
        <w:t>xsi:schemaLocation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=</w:t>
      </w:r>
      <w:r w:rsidRPr="00EF284D">
        <w:rPr>
          <w:rFonts w:eastAsia="Times New Roman" w:cs="Times New Roman"/>
          <w:color w:val="0000FF"/>
          <w:sz w:val="22"/>
          <w:szCs w:val="22"/>
          <w:bdr w:val="none" w:sz="0" w:space="0" w:color="auto" w:frame="1"/>
          <w:lang w:val="en-IN"/>
        </w:rPr>
        <w:t>"http://maven.apache.org/POM/4.0.0 http://maven.apache.org/xsd/maven-4.0.0.xsd"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3F6D182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&lt;modelVersion&gt;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4.0.0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&lt;/modelVersion&gt;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ED04238" w14:textId="4E28C1A5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com.example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6891796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spring-boot-example-sts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45ACD01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0.0.1-SNAPSHOT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A776E57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&lt;packaging&gt;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jar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&lt;/packaging&gt;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2D0C450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spring-boot-example-sts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&lt;/name&gt;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E08208E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http://maven.apache.org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&lt;/url&gt;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8D5CC37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&lt;properties&gt;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D0831A6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&lt;project.build.sourceEncoding&gt;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UTF-8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&lt;/project.build.sourceEncoding&gt;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2E6574B6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&lt;/properties&gt;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53B47EE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E4338D2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3E7B572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junit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6B289221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junit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E7AF347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3.8.1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DD3A4DD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&lt;scope&gt;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test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&lt;/scope&gt;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B68835B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5384286D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&lt;/dependencies&gt;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00FCCCB" w14:textId="77777777" w:rsidR="00EF284D" w:rsidRPr="00EF284D" w:rsidRDefault="00EF284D" w:rsidP="00EF284D">
      <w:pPr>
        <w:numPr>
          <w:ilvl w:val="0"/>
          <w:numId w:val="8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&lt;/project&gt;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9305080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 6:</w:t>
      </w:r>
      <w:r w:rsidRPr="00EF284D">
        <w:rPr>
          <w:rFonts w:cs="Times New Roman"/>
          <w:sz w:val="22"/>
          <w:szCs w:val="22"/>
          <w:lang w:val="en-IN"/>
        </w:rPr>
        <w:t> Add </w:t>
      </w:r>
      <w:r w:rsidRPr="00EF284D">
        <w:rPr>
          <w:rFonts w:cs="Times New Roman"/>
          <w:b/>
          <w:bCs/>
          <w:sz w:val="22"/>
          <w:szCs w:val="22"/>
          <w:lang w:val="en-IN"/>
        </w:rPr>
        <w:t>Java version</w:t>
      </w:r>
      <w:r w:rsidRPr="00EF284D">
        <w:rPr>
          <w:rFonts w:cs="Times New Roman"/>
          <w:sz w:val="22"/>
          <w:szCs w:val="22"/>
          <w:lang w:val="en-IN"/>
        </w:rPr>
        <w:t> inside the </w:t>
      </w:r>
      <w:r w:rsidRPr="00EF284D">
        <w:rPr>
          <w:rFonts w:cs="Times New Roman"/>
          <w:b/>
          <w:bCs/>
          <w:sz w:val="22"/>
          <w:szCs w:val="22"/>
          <w:lang w:val="en-IN"/>
        </w:rPr>
        <w:t>&lt;properties&gt;</w:t>
      </w:r>
      <w:r w:rsidRPr="00EF284D">
        <w:rPr>
          <w:rFonts w:cs="Times New Roman"/>
          <w:sz w:val="22"/>
          <w:szCs w:val="22"/>
          <w:lang w:val="en-IN"/>
        </w:rPr>
        <w:t> tag.</w:t>
      </w:r>
    </w:p>
    <w:p w14:paraId="5D8D26A6" w14:textId="77777777" w:rsidR="00EF284D" w:rsidRPr="00EF284D" w:rsidRDefault="00EF284D" w:rsidP="00EF284D">
      <w:pPr>
        <w:numPr>
          <w:ilvl w:val="0"/>
          <w:numId w:val="9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&lt;java.version&gt;</w:t>
      </w:r>
      <w:r w:rsidRPr="00EF284D">
        <w:rPr>
          <w:rFonts w:eastAsia="Times New Roman" w:cs="Times New Roman"/>
          <w:color w:val="C00000"/>
          <w:sz w:val="22"/>
          <w:szCs w:val="22"/>
          <w:bdr w:val="none" w:sz="0" w:space="0" w:color="auto" w:frame="1"/>
          <w:lang w:val="en-IN"/>
        </w:rPr>
        <w:t>1.8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&lt;/java.version&gt;  </w:t>
      </w:r>
    </w:p>
    <w:p w14:paraId="0B109A94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 7:</w:t>
      </w:r>
      <w:r w:rsidRPr="00EF284D">
        <w:rPr>
          <w:rFonts w:cs="Times New Roman"/>
          <w:sz w:val="22"/>
          <w:szCs w:val="22"/>
          <w:lang w:val="en-IN"/>
        </w:rPr>
        <w:t> In order to make a Spring Boot Project, we need to configure it. So, we are adding </w:t>
      </w:r>
      <w:r w:rsidRPr="00EF284D">
        <w:rPr>
          <w:rFonts w:cs="Times New Roman"/>
          <w:b/>
          <w:bCs/>
          <w:sz w:val="22"/>
          <w:szCs w:val="22"/>
          <w:lang w:val="en-IN"/>
        </w:rPr>
        <w:t>spring boot starter parent</w:t>
      </w:r>
      <w:r w:rsidRPr="00EF284D">
        <w:rPr>
          <w:rFonts w:cs="Times New Roman"/>
          <w:sz w:val="22"/>
          <w:szCs w:val="22"/>
          <w:lang w:val="en-IN"/>
        </w:rPr>
        <w:t> dependency in </w:t>
      </w:r>
      <w:r w:rsidRPr="00EF284D">
        <w:rPr>
          <w:rFonts w:cs="Times New Roman"/>
          <w:b/>
          <w:bCs/>
          <w:sz w:val="22"/>
          <w:szCs w:val="22"/>
          <w:lang w:val="en-IN"/>
        </w:rPr>
        <w:t>pom.xml</w:t>
      </w:r>
      <w:r w:rsidRPr="00EF284D">
        <w:rPr>
          <w:rFonts w:cs="Times New Roman"/>
          <w:sz w:val="22"/>
          <w:szCs w:val="22"/>
          <w:lang w:val="en-IN"/>
        </w:rPr>
        <w:t> file. Parent is used to declare that our project is a child to this parent project.</w:t>
      </w:r>
    </w:p>
    <w:p w14:paraId="1706E54D" w14:textId="77777777" w:rsidR="00EF284D" w:rsidRPr="00EF284D" w:rsidRDefault="00EF284D" w:rsidP="00EF284D">
      <w:pPr>
        <w:numPr>
          <w:ilvl w:val="0"/>
          <w:numId w:val="10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7E978406" w14:textId="77777777" w:rsidR="00EF284D" w:rsidRPr="00EF284D" w:rsidRDefault="00EF284D" w:rsidP="00EF284D">
      <w:pPr>
        <w:numPr>
          <w:ilvl w:val="0"/>
          <w:numId w:val="10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org.springframework.boot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5B0DE35" w14:textId="77777777" w:rsidR="00EF284D" w:rsidRPr="00EF284D" w:rsidRDefault="00EF284D" w:rsidP="00EF284D">
      <w:pPr>
        <w:numPr>
          <w:ilvl w:val="0"/>
          <w:numId w:val="10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spring-boot-starter-parent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3D494CD4" w14:textId="77777777" w:rsidR="00EF284D" w:rsidRPr="00EF284D" w:rsidRDefault="00EF284D" w:rsidP="00EF284D">
      <w:pPr>
        <w:numPr>
          <w:ilvl w:val="0"/>
          <w:numId w:val="10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2.2.1.RELEASE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401535FC" w14:textId="77777777" w:rsidR="00EF284D" w:rsidRPr="00EF284D" w:rsidRDefault="00EF284D" w:rsidP="00EF284D">
      <w:pPr>
        <w:numPr>
          <w:ilvl w:val="0"/>
          <w:numId w:val="10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&lt;type&gt;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pom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&lt;/type&gt;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8C4DDA4" w14:textId="77777777" w:rsidR="00EF284D" w:rsidRPr="00EF284D" w:rsidRDefault="00EF284D" w:rsidP="00EF284D">
      <w:pPr>
        <w:numPr>
          <w:ilvl w:val="0"/>
          <w:numId w:val="10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3778EEF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 8:</w:t>
      </w:r>
      <w:r w:rsidRPr="00EF284D">
        <w:rPr>
          <w:rFonts w:cs="Times New Roman"/>
          <w:sz w:val="22"/>
          <w:szCs w:val="22"/>
          <w:lang w:val="en-IN"/>
        </w:rPr>
        <w:t> Add the </w:t>
      </w:r>
      <w:r w:rsidRPr="00EF284D">
        <w:rPr>
          <w:rFonts w:cs="Times New Roman"/>
          <w:b/>
          <w:bCs/>
          <w:sz w:val="22"/>
          <w:szCs w:val="22"/>
          <w:lang w:val="en-IN"/>
        </w:rPr>
        <w:t>spring-boot-starter-web</w:t>
      </w:r>
      <w:r w:rsidRPr="00EF284D">
        <w:rPr>
          <w:rFonts w:cs="Times New Roman"/>
          <w:sz w:val="22"/>
          <w:szCs w:val="22"/>
          <w:lang w:val="en-IN"/>
        </w:rPr>
        <w:t> dependency in </w:t>
      </w:r>
      <w:r w:rsidRPr="00EF284D">
        <w:rPr>
          <w:rFonts w:cs="Times New Roman"/>
          <w:b/>
          <w:bCs/>
          <w:sz w:val="22"/>
          <w:szCs w:val="22"/>
          <w:lang w:val="en-IN"/>
        </w:rPr>
        <w:t>pom.xml</w:t>
      </w:r>
      <w:r w:rsidRPr="00EF284D">
        <w:rPr>
          <w:rFonts w:cs="Times New Roman"/>
          <w:sz w:val="22"/>
          <w:szCs w:val="22"/>
          <w:lang w:val="en-IN"/>
        </w:rPr>
        <w:t> file.</w:t>
      </w:r>
    </w:p>
    <w:p w14:paraId="1CB31CB3" w14:textId="77777777" w:rsidR="00EF284D" w:rsidRPr="00EF284D" w:rsidRDefault="00EF284D" w:rsidP="00EF284D">
      <w:pPr>
        <w:numPr>
          <w:ilvl w:val="0"/>
          <w:numId w:val="11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E60C982" w14:textId="77777777" w:rsidR="00EF284D" w:rsidRPr="00EF284D" w:rsidRDefault="00EF284D" w:rsidP="00EF284D">
      <w:pPr>
        <w:numPr>
          <w:ilvl w:val="0"/>
          <w:numId w:val="11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org.springframework.boot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&lt;/groupId&gt;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21F48D6" w14:textId="77777777" w:rsidR="00EF284D" w:rsidRPr="00EF284D" w:rsidRDefault="00EF284D" w:rsidP="00EF284D">
      <w:pPr>
        <w:numPr>
          <w:ilvl w:val="0"/>
          <w:numId w:val="11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spring-boot-starter-web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&lt;/artifactId&gt;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0539ED99" w14:textId="77777777" w:rsidR="00EF284D" w:rsidRPr="00EF284D" w:rsidRDefault="00EF284D" w:rsidP="00EF284D">
      <w:pPr>
        <w:numPr>
          <w:ilvl w:val="0"/>
          <w:numId w:val="11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2.2.1.RELEASE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&lt;/version&gt;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p w14:paraId="1A5CAE60" w14:textId="77777777" w:rsidR="00EF284D" w:rsidRPr="00EF284D" w:rsidRDefault="00EF284D" w:rsidP="00EF284D">
      <w:pPr>
        <w:numPr>
          <w:ilvl w:val="0"/>
          <w:numId w:val="11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&lt;/dependency&gt;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</w:t>
      </w:r>
    </w:p>
    <w:tbl>
      <w:tblPr>
        <w:tblW w:w="186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00"/>
      </w:tblGrid>
      <w:tr w:rsidR="00EF284D" w:rsidRPr="00EF284D" w14:paraId="7A002B50" w14:textId="77777777" w:rsidTr="00EF284D">
        <w:tblPrEx>
          <w:tblCellMar>
            <w:top w:w="0" w:type="dxa"/>
            <w:bottom w:w="0" w:type="dxa"/>
          </w:tblCellMar>
        </w:tblPrEx>
        <w:tc>
          <w:tcPr>
            <w:tcW w:w="18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4D9104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</w:p>
          <w:p w14:paraId="58C108B0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 xml:space="preserve">Note: When we add the dependencies in the </w:t>
            </w:r>
            <w:proofErr w:type="spellStart"/>
            <w:r w:rsidRPr="00EF284D">
              <w:rPr>
                <w:rFonts w:cs="Helvetica"/>
                <w:sz w:val="22"/>
                <w:szCs w:val="22"/>
              </w:rPr>
              <w:t>pom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file, it downloads the related jar file. </w:t>
            </w:r>
          </w:p>
          <w:p w14:paraId="1426DDEB" w14:textId="007737A9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We can see the downloaded jar files in the Maven Dependencies folder of the project directory.</w:t>
            </w:r>
          </w:p>
          <w:p w14:paraId="321C4216" w14:textId="6FE91D71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noProof/>
                <w:sz w:val="22"/>
                <w:szCs w:val="22"/>
              </w:rPr>
              <w:drawing>
                <wp:inline distT="0" distB="0" distL="0" distR="0" wp14:anchorId="2B19B44E" wp14:editId="3CDE46C4">
                  <wp:extent cx="2015067" cy="3195784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291"/>
                          <a:stretch/>
                        </pic:blipFill>
                        <pic:spPr bwMode="auto">
                          <a:xfrm>
                            <a:off x="0" y="0"/>
                            <a:ext cx="2015442" cy="3196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2004F0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After adding all the dependencies, the pom.xml file looks like the following:</w:t>
            </w:r>
          </w:p>
          <w:p w14:paraId="446A0E7B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proofErr w:type="gram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pom.xml</w:t>
            </w:r>
            <w:proofErr w:type="gramEnd"/>
          </w:p>
          <w:p w14:paraId="33BA4D5E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Times Roman"/>
                <w:sz w:val="22"/>
                <w:szCs w:val="22"/>
              </w:rPr>
            </w:pPr>
          </w:p>
          <w:p w14:paraId="0D36D56F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project</w:t>
            </w:r>
            <w:proofErr w:type="gramEnd"/>
            <w:r w:rsidRPr="00EF284D">
              <w:rPr>
                <w:rFonts w:cs="Times Roman"/>
                <w:sz w:val="22"/>
                <w:szCs w:val="22"/>
              </w:rPr>
              <w:t> </w:t>
            </w:r>
            <w:proofErr w:type="spellStart"/>
            <w:r w:rsidRPr="00EF284D">
              <w:rPr>
                <w:rFonts w:cs="Times Roman"/>
                <w:color w:val="FB0007"/>
                <w:sz w:val="22"/>
                <w:szCs w:val="22"/>
              </w:rPr>
              <w:t>xmlns</w:t>
            </w:r>
            <w:proofErr w:type="spellEnd"/>
            <w:r w:rsidRPr="00EF284D">
              <w:rPr>
                <w:rFonts w:cs="Times Roman"/>
                <w:sz w:val="22"/>
                <w:szCs w:val="22"/>
              </w:rPr>
              <w:t>=</w:t>
            </w:r>
            <w:r w:rsidRPr="00EF284D">
              <w:rPr>
                <w:rFonts w:cs="Times Roman"/>
                <w:color w:val="0000FF"/>
                <w:sz w:val="22"/>
                <w:szCs w:val="22"/>
              </w:rPr>
              <w:t>"http://maven.apache.org/POM/4.0.0"</w:t>
            </w:r>
            <w:r w:rsidRPr="00EF284D">
              <w:rPr>
                <w:rFonts w:cs="Times Roman"/>
                <w:sz w:val="22"/>
                <w:szCs w:val="22"/>
              </w:rPr>
              <w:t> </w:t>
            </w:r>
            <w:proofErr w:type="spellStart"/>
            <w:r w:rsidRPr="00EF284D">
              <w:rPr>
                <w:rFonts w:cs="Times Roman"/>
                <w:color w:val="FB0007"/>
                <w:sz w:val="22"/>
                <w:szCs w:val="22"/>
              </w:rPr>
              <w:t>xmlns:xsi</w:t>
            </w:r>
            <w:proofErr w:type="spellEnd"/>
            <w:r w:rsidRPr="00EF284D">
              <w:rPr>
                <w:rFonts w:cs="Times Roman"/>
                <w:sz w:val="22"/>
                <w:szCs w:val="22"/>
              </w:rPr>
              <w:t>=</w:t>
            </w:r>
            <w:r w:rsidRPr="00EF284D">
              <w:rPr>
                <w:rFonts w:cs="Times Roman"/>
                <w:color w:val="0000FF"/>
                <w:sz w:val="22"/>
                <w:szCs w:val="22"/>
              </w:rPr>
              <w:t>"http://www.w3.org/2001/XMLSchema-instance"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0BA6C557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sz w:val="22"/>
                <w:szCs w:val="22"/>
              </w:rPr>
              <w:t>  </w:t>
            </w:r>
            <w:proofErr w:type="spellStart"/>
            <w:proofErr w:type="gramStart"/>
            <w:r w:rsidRPr="00EF284D">
              <w:rPr>
                <w:rFonts w:cs="Times Roman"/>
                <w:color w:val="FB0007"/>
                <w:sz w:val="22"/>
                <w:szCs w:val="22"/>
              </w:rPr>
              <w:t>xsi:schemaLocation</w:t>
            </w:r>
            <w:proofErr w:type="spellEnd"/>
            <w:proofErr w:type="gramEnd"/>
            <w:r w:rsidRPr="00EF284D">
              <w:rPr>
                <w:rFonts w:cs="Times Roman"/>
                <w:sz w:val="22"/>
                <w:szCs w:val="22"/>
              </w:rPr>
              <w:t>=</w:t>
            </w:r>
            <w:r w:rsidRPr="00EF284D">
              <w:rPr>
                <w:rFonts w:cs="Times Roman"/>
                <w:color w:val="0000FF"/>
                <w:sz w:val="22"/>
                <w:szCs w:val="22"/>
              </w:rPr>
              <w:t>"http://maven.apache.org/POM/4.0.0 http://maven.apache.org/xsd/maven-4.0.0.xsd"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17ED4F0F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modelVersion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4.0.0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modelVersion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05FEABA0" w14:textId="7D5ABB66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com.example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160ABCF2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spring-boot-example-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sts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4FF3CA6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version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0.0.1-SNAPSHOT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&lt;/version&gt;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EC670A4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packaging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jar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&lt;/packaging&gt;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5DDC103A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name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spring-boot-example-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sts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&lt;/name&gt;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5E677A4E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url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http://maven.apache.org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&lt;/url&gt;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42CBD821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properties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212F4301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project.build.sourceEncoding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UTF-8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project.build.sourceEncoding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2D2A4F1D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java.version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1.8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java.version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  </w:t>
            </w:r>
          </w:p>
          <w:p w14:paraId="4B29C588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&lt;/properties&gt;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1C8BBC83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dependencies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7CBB9B8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dependency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1DA0904D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org.springframework.boot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3CCA640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spring-boot-starter-parent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4D12BBA4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version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2.2.1.RELEASE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&lt;/version&gt;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62B56CF9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type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pom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&lt;/type&gt;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652289F6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&lt;/dependency&gt;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791385B8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dependency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7CFDDE7F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org.springframework.boot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24DBBAD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spring-boot-starter-web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6B25BA54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version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2.2.1.RELEASE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&lt;/version&gt;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216A2A98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&lt;/dependency&gt;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00F0C949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dependency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066B49C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junit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groupId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6F2B9C43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spellStart"/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proofErr w:type="spellStart"/>
            <w:r w:rsidRPr="00EF284D">
              <w:rPr>
                <w:rFonts w:cs="Times Roman"/>
                <w:sz w:val="22"/>
                <w:szCs w:val="22"/>
              </w:rPr>
              <w:t>junit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</w:t>
            </w:r>
            <w:proofErr w:type="spell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artifactId</w:t>
            </w:r>
            <w:proofErr w:type="spell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7716A8A4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version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3.8.1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&lt;/version&gt;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3B508C32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</w:t>
            </w:r>
            <w:proofErr w:type="gramStart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scope</w:t>
            </w:r>
            <w:proofErr w:type="gramEnd"/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&gt;</w:t>
            </w:r>
            <w:r w:rsidRPr="00EF284D">
              <w:rPr>
                <w:rFonts w:cs="Times Roman"/>
                <w:sz w:val="22"/>
                <w:szCs w:val="22"/>
              </w:rPr>
              <w:t>test</w:t>
            </w: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&lt;/scope&gt;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1C1F344E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&lt;/dependency&gt;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74265B84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&lt;/dependencies&gt;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7E91C638" w14:textId="77777777" w:rsidR="00EF284D" w:rsidRPr="00EF284D" w:rsidRDefault="00EF284D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cs="Times Roman"/>
                <w:sz w:val="22"/>
                <w:szCs w:val="22"/>
              </w:rPr>
            </w:pPr>
            <w:r w:rsidRPr="00EF284D">
              <w:rPr>
                <w:rFonts w:cs="Times Roman"/>
                <w:b/>
                <w:bCs/>
                <w:color w:val="0A5287"/>
                <w:sz w:val="22"/>
                <w:szCs w:val="22"/>
              </w:rPr>
              <w:t>&lt;/project&gt;</w:t>
            </w:r>
            <w:r w:rsidRPr="00EF284D">
              <w:rPr>
                <w:rFonts w:cs="Times Roman"/>
                <w:sz w:val="22"/>
                <w:szCs w:val="22"/>
              </w:rPr>
              <w:t>  </w:t>
            </w:r>
          </w:p>
          <w:p w14:paraId="029658CE" w14:textId="77777777" w:rsidR="00EF284D" w:rsidRPr="00EF284D" w:rsidRDefault="00EF284D" w:rsidP="00EF284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Times Roman"/>
                <w:sz w:val="22"/>
                <w:szCs w:val="22"/>
              </w:rPr>
            </w:pPr>
          </w:p>
          <w:p w14:paraId="5CD985AA" w14:textId="77777777" w:rsidR="00EF284D" w:rsidRPr="00EF284D" w:rsidRDefault="00EF284D" w:rsidP="00EF284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Times Roman"/>
                <w:sz w:val="22"/>
                <w:szCs w:val="22"/>
              </w:rPr>
            </w:pPr>
          </w:p>
          <w:p w14:paraId="396E4882" w14:textId="161A1B4F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Step 9:</w:t>
            </w:r>
            <w:r w:rsidRPr="00EF284D">
              <w:rPr>
                <w:rFonts w:cs="Helvetica"/>
                <w:sz w:val="22"/>
                <w:szCs w:val="22"/>
              </w:rPr>
              <w:t xml:space="preserve"> Create a class with the name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SpringBootExampleSts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 xml:space="preserve"> in the package </w:t>
            </w:r>
            <w:proofErr w:type="spellStart"/>
            <w:r w:rsidRPr="00EF284D">
              <w:rPr>
                <w:rFonts w:cs="Helvetica"/>
                <w:b/>
                <w:bCs/>
                <w:color w:val="000000"/>
                <w:sz w:val="22"/>
                <w:szCs w:val="22"/>
              </w:rPr>
              <w:t>com.example</w:t>
            </w:r>
            <w:proofErr w:type="spellEnd"/>
            <w:r w:rsidRPr="00EF284D">
              <w:rPr>
                <w:rFonts w:cs="Helvetica"/>
                <w:sz w:val="22"/>
                <w:szCs w:val="22"/>
              </w:rPr>
              <w:t>.</w:t>
            </w:r>
          </w:p>
          <w:p w14:paraId="56E067EF" w14:textId="77777777" w:rsidR="00EF284D" w:rsidRPr="00EF284D" w:rsidRDefault="00EF284D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2"/>
                <w:szCs w:val="22"/>
              </w:rPr>
            </w:pPr>
            <w:r w:rsidRPr="00EF284D">
              <w:rPr>
                <w:rFonts w:cs="Helvetica"/>
                <w:sz w:val="22"/>
                <w:szCs w:val="22"/>
              </w:rPr>
              <w:t>Right-click on the package name -&gt; New -&gt; Class -&gt; provide the class name -&gt; Finish</w:t>
            </w:r>
          </w:p>
        </w:tc>
      </w:tr>
    </w:tbl>
    <w:p w14:paraId="5290FE90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 10:</w:t>
      </w:r>
      <w:r w:rsidRPr="00EF284D">
        <w:rPr>
          <w:rFonts w:cs="Times New Roman"/>
          <w:sz w:val="22"/>
          <w:szCs w:val="22"/>
          <w:lang w:val="en-IN"/>
        </w:rPr>
        <w:t> After creating the class file, call the static method </w:t>
      </w:r>
      <w:r w:rsidRPr="00EF284D">
        <w:rPr>
          <w:rFonts w:cs="Times New Roman"/>
          <w:b/>
          <w:bCs/>
          <w:sz w:val="22"/>
          <w:szCs w:val="22"/>
          <w:lang w:val="en-IN"/>
        </w:rPr>
        <w:t>run()</w:t>
      </w:r>
      <w:r w:rsidRPr="00EF284D">
        <w:rPr>
          <w:rFonts w:cs="Times New Roman"/>
          <w:sz w:val="22"/>
          <w:szCs w:val="22"/>
          <w:lang w:val="en-IN"/>
        </w:rPr>
        <w:t> of the SpringApplication class. In the following code, we are calling the run() method and passing the class name as an argument.</w:t>
      </w:r>
    </w:p>
    <w:p w14:paraId="1F82BB7F" w14:textId="77777777" w:rsidR="00EF284D" w:rsidRPr="00EF284D" w:rsidRDefault="00EF284D" w:rsidP="00EF284D">
      <w:pPr>
        <w:numPr>
          <w:ilvl w:val="0"/>
          <w:numId w:val="12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SpringApplication.run(SpringBootExampleSts.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class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, args);    </w:t>
      </w:r>
    </w:p>
    <w:p w14:paraId="755FC12A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 11:</w:t>
      </w:r>
      <w:r w:rsidRPr="00EF284D">
        <w:rPr>
          <w:rFonts w:cs="Times New Roman"/>
          <w:sz w:val="22"/>
          <w:szCs w:val="22"/>
          <w:lang w:val="en-IN"/>
        </w:rPr>
        <w:t> Annotate the class by adding an annotation </w:t>
      </w:r>
      <w:r w:rsidRPr="00EF284D">
        <w:rPr>
          <w:rFonts w:cs="Times New Roman"/>
          <w:b/>
          <w:bCs/>
          <w:sz w:val="22"/>
          <w:szCs w:val="22"/>
          <w:lang w:val="en-IN"/>
        </w:rPr>
        <w:t>@SpringBootApplication</w:t>
      </w:r>
      <w:r w:rsidRPr="00EF284D">
        <w:rPr>
          <w:rFonts w:cs="Times New Roman"/>
          <w:sz w:val="22"/>
          <w:szCs w:val="22"/>
          <w:lang w:val="en-IN"/>
        </w:rPr>
        <w:t>.</w:t>
      </w:r>
    </w:p>
    <w:p w14:paraId="758253C7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@SpringBootApplication</w:t>
      </w:r>
    </w:p>
    <w:p w14:paraId="23D4EC4F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sz w:val="22"/>
          <w:szCs w:val="22"/>
          <w:lang w:val="en-IN"/>
        </w:rPr>
        <w:t>A single @SpringBootApplication annotation is used to enable the following annotations:</w:t>
      </w:r>
    </w:p>
    <w:p w14:paraId="3A7A65A5" w14:textId="77777777" w:rsidR="00EF284D" w:rsidRPr="00EF284D" w:rsidRDefault="00EF284D" w:rsidP="00EF284D">
      <w:pPr>
        <w:numPr>
          <w:ilvl w:val="0"/>
          <w:numId w:val="13"/>
        </w:numPr>
        <w:spacing w:before="60" w:after="100" w:afterAutospacing="1" w:line="315" w:lineRule="atLeast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@EnableAutoConfiguration:</w:t>
      </w:r>
      <w:r w:rsidRPr="00EF284D">
        <w:rPr>
          <w:rFonts w:eastAsia="Times New Roman" w:cs="Times New Roman"/>
          <w:color w:val="000000"/>
          <w:sz w:val="22"/>
          <w:szCs w:val="22"/>
          <w:lang w:val="en-IN"/>
        </w:rPr>
        <w:t> It enables the Spring Boot auto-configuration mechanism.</w:t>
      </w:r>
    </w:p>
    <w:p w14:paraId="049A47B5" w14:textId="77777777" w:rsidR="00EF284D" w:rsidRPr="00EF284D" w:rsidRDefault="00EF284D" w:rsidP="00EF284D">
      <w:pPr>
        <w:numPr>
          <w:ilvl w:val="0"/>
          <w:numId w:val="13"/>
        </w:numPr>
        <w:spacing w:before="60" w:after="100" w:afterAutospacing="1" w:line="315" w:lineRule="atLeast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@ComponentScan:</w:t>
      </w:r>
      <w:r w:rsidRPr="00EF284D">
        <w:rPr>
          <w:rFonts w:eastAsia="Times New Roman" w:cs="Times New Roman"/>
          <w:color w:val="000000"/>
          <w:sz w:val="22"/>
          <w:szCs w:val="22"/>
          <w:lang w:val="en-IN"/>
        </w:rPr>
        <w:t> It scans the package where the application is located.</w:t>
      </w:r>
    </w:p>
    <w:p w14:paraId="2DBD9949" w14:textId="77777777" w:rsidR="00EF284D" w:rsidRPr="00EF284D" w:rsidRDefault="00EF284D" w:rsidP="00EF284D">
      <w:pPr>
        <w:numPr>
          <w:ilvl w:val="0"/>
          <w:numId w:val="13"/>
        </w:numPr>
        <w:spacing w:before="60" w:after="100" w:afterAutospacing="1" w:line="315" w:lineRule="atLeast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@Configuration:</w:t>
      </w:r>
      <w:r w:rsidRPr="00EF284D">
        <w:rPr>
          <w:rFonts w:eastAsia="Times New Roman" w:cs="Times New Roman"/>
          <w:color w:val="000000"/>
          <w:sz w:val="22"/>
          <w:szCs w:val="22"/>
          <w:lang w:val="en-IN"/>
        </w:rPr>
        <w:t> It allows us to register extra beans in the context or import additional configuration classes.</w:t>
      </w:r>
    </w:p>
    <w:p w14:paraId="5DAE57A4" w14:textId="77777777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SpringBootApplicationSts.java</w:t>
      </w:r>
    </w:p>
    <w:p w14:paraId="04650B6B" w14:textId="65CDB099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package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com.example;  </w:t>
      </w:r>
    </w:p>
    <w:p w14:paraId="3373BD5F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import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org.springframework.boot.SpringApplication;    </w:t>
      </w:r>
    </w:p>
    <w:p w14:paraId="7A34B382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import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org.springframework.boot.autoconfigure.SpringBootApplication;   </w:t>
      </w:r>
    </w:p>
    <w:p w14:paraId="52D785CD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646464"/>
          <w:sz w:val="22"/>
          <w:szCs w:val="22"/>
          <w:bdr w:val="none" w:sz="0" w:space="0" w:color="auto" w:frame="1"/>
          <w:lang w:val="en-IN"/>
        </w:rPr>
        <w:t>@SpringBootApplication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   </w:t>
      </w:r>
    </w:p>
    <w:p w14:paraId="3134E1D0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public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class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SpringBootExampleSts   </w:t>
      </w:r>
    </w:p>
    <w:p w14:paraId="54C7C852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{  </w:t>
      </w:r>
    </w:p>
    <w:p w14:paraId="0F5CD0E0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public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static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void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 main(String[] args)  </w:t>
      </w:r>
    </w:p>
    <w:p w14:paraId="76C5E81B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{    </w:t>
      </w:r>
    </w:p>
    <w:p w14:paraId="21663FA2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SpringApplication.run(SpringBootExampleSts.</w:t>
      </w:r>
      <w:r w:rsidRPr="00EF284D">
        <w:rPr>
          <w:rFonts w:eastAsia="Times New Roman" w:cs="Times New Roman"/>
          <w:b/>
          <w:bCs/>
          <w:color w:val="006699"/>
          <w:sz w:val="22"/>
          <w:szCs w:val="22"/>
          <w:bdr w:val="none" w:sz="0" w:space="0" w:color="auto" w:frame="1"/>
          <w:lang w:val="en-IN"/>
        </w:rPr>
        <w:t>class</w:t>
      </w: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, args);    </w:t>
      </w:r>
    </w:p>
    <w:p w14:paraId="6AA3EC03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}   </w:t>
      </w:r>
    </w:p>
    <w:p w14:paraId="2DA217D7" w14:textId="77777777" w:rsidR="00EF284D" w:rsidRPr="00EF284D" w:rsidRDefault="00EF284D" w:rsidP="00EF284D">
      <w:pPr>
        <w:numPr>
          <w:ilvl w:val="0"/>
          <w:numId w:val="14"/>
        </w:numPr>
        <w:spacing w:line="315" w:lineRule="atLeast"/>
        <w:ind w:left="0"/>
        <w:rPr>
          <w:rFonts w:eastAsia="Times New Roman" w:cs="Times New Roman"/>
          <w:color w:val="000000"/>
          <w:sz w:val="22"/>
          <w:szCs w:val="22"/>
          <w:lang w:val="en-IN"/>
        </w:rPr>
      </w:pPr>
      <w:r w:rsidRPr="00EF284D">
        <w:rPr>
          <w:rFonts w:eastAsia="Times New Roman" w:cs="Times New Roman"/>
          <w:color w:val="000000"/>
          <w:sz w:val="22"/>
          <w:szCs w:val="22"/>
          <w:bdr w:val="none" w:sz="0" w:space="0" w:color="auto" w:frame="1"/>
          <w:lang w:val="en-IN"/>
        </w:rPr>
        <w:t>}  </w:t>
      </w:r>
    </w:p>
    <w:p w14:paraId="3E796A66" w14:textId="1EFCC56F" w:rsidR="00EF284D" w:rsidRPr="00EF284D" w:rsidRDefault="00EF284D" w:rsidP="00EF284D">
      <w:pPr>
        <w:spacing w:before="100" w:beforeAutospacing="1" w:after="100" w:afterAutospacing="1"/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b/>
          <w:bCs/>
          <w:sz w:val="22"/>
          <w:szCs w:val="22"/>
          <w:lang w:val="en-IN"/>
        </w:rPr>
        <w:t>Step:</w:t>
      </w:r>
      <w:r w:rsidRPr="00EF284D">
        <w:rPr>
          <w:rFonts w:cs="Times New Roman"/>
          <w:sz w:val="22"/>
          <w:szCs w:val="22"/>
          <w:lang w:val="en-IN"/>
        </w:rPr>
        <w:t> Run the file </w:t>
      </w:r>
      <w:r w:rsidRPr="00EF284D">
        <w:rPr>
          <w:rFonts w:cs="Times New Roman"/>
          <w:b/>
          <w:bCs/>
          <w:sz w:val="22"/>
          <w:szCs w:val="22"/>
          <w:lang w:val="en-IN"/>
        </w:rPr>
        <w:t>SpringBootExampleSts.java</w:t>
      </w:r>
      <w:r w:rsidRPr="00EF284D">
        <w:rPr>
          <w:rFonts w:cs="Times New Roman"/>
          <w:sz w:val="22"/>
          <w:szCs w:val="22"/>
          <w:lang w:val="en-IN"/>
        </w:rPr>
        <w:t>, as Java Application. It displays the console.</w:t>
      </w:r>
    </w:p>
    <w:p w14:paraId="4ACD0EAD" w14:textId="77777777" w:rsidR="00EF284D" w:rsidRPr="00EF284D" w:rsidRDefault="00EF284D" w:rsidP="00EF284D">
      <w:pPr>
        <w:rPr>
          <w:rFonts w:cs="Times New Roman"/>
          <w:sz w:val="22"/>
          <w:szCs w:val="22"/>
          <w:lang w:val="en-IN"/>
        </w:rPr>
      </w:pPr>
      <w:r w:rsidRPr="00EF284D">
        <w:rPr>
          <w:rFonts w:cs="Times New Roman"/>
          <w:sz w:val="22"/>
          <w:szCs w:val="22"/>
          <w:lang w:val="en-IN"/>
        </w:rPr>
        <w:t>The line Started SpringBootExampleSts in 5.038 seconds (JVM running for 6.854) in the console shows that the application is up and running.</w:t>
      </w:r>
    </w:p>
    <w:p w14:paraId="5D4C938A" w14:textId="77777777" w:rsidR="004556B8" w:rsidRPr="00EF284D" w:rsidRDefault="004556B8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</w:p>
    <w:p w14:paraId="5DC50154" w14:textId="77777777" w:rsidR="004556B8" w:rsidRPr="00EF284D" w:rsidRDefault="004556B8" w:rsidP="00D36130">
      <w:pPr>
        <w:spacing w:before="100" w:beforeAutospacing="1" w:after="100" w:afterAutospacing="1"/>
        <w:rPr>
          <w:rFonts w:cs="Times New Roman"/>
          <w:color w:val="000000"/>
          <w:sz w:val="22"/>
          <w:szCs w:val="22"/>
          <w:lang w:val="en-IN"/>
        </w:rPr>
      </w:pPr>
    </w:p>
    <w:p w14:paraId="30E1211B" w14:textId="77777777" w:rsidR="00D36130" w:rsidRPr="00EF284D" w:rsidRDefault="00D36130" w:rsidP="00D36130">
      <w:pPr>
        <w:rPr>
          <w:sz w:val="22"/>
          <w:szCs w:val="22"/>
        </w:rPr>
      </w:pPr>
    </w:p>
    <w:sectPr w:rsidR="00D36130" w:rsidRPr="00EF284D" w:rsidSect="00D36130">
      <w:pgSz w:w="16840" w:h="11900" w:orient="landscape"/>
      <w:pgMar w:top="567" w:right="680" w:bottom="27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4F66165"/>
    <w:multiLevelType w:val="multilevel"/>
    <w:tmpl w:val="5D9C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1D6F39"/>
    <w:multiLevelType w:val="multilevel"/>
    <w:tmpl w:val="7D86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A1AC7"/>
    <w:multiLevelType w:val="multilevel"/>
    <w:tmpl w:val="D2DCB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E9B1086"/>
    <w:multiLevelType w:val="multilevel"/>
    <w:tmpl w:val="1C0A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BC5922"/>
    <w:multiLevelType w:val="multilevel"/>
    <w:tmpl w:val="56C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53217"/>
    <w:multiLevelType w:val="multilevel"/>
    <w:tmpl w:val="A63A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F445C0"/>
    <w:multiLevelType w:val="multilevel"/>
    <w:tmpl w:val="3BF8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F661C"/>
    <w:multiLevelType w:val="multilevel"/>
    <w:tmpl w:val="F840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2345A"/>
    <w:multiLevelType w:val="multilevel"/>
    <w:tmpl w:val="2288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161ABC"/>
    <w:multiLevelType w:val="multilevel"/>
    <w:tmpl w:val="C600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56"/>
    <w:rsid w:val="00242D33"/>
    <w:rsid w:val="002F0283"/>
    <w:rsid w:val="002F5443"/>
    <w:rsid w:val="00315A3E"/>
    <w:rsid w:val="004556B8"/>
    <w:rsid w:val="009E3307"/>
    <w:rsid w:val="00CA3D56"/>
    <w:rsid w:val="00D36130"/>
    <w:rsid w:val="00E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35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3D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D56"/>
    <w:rPr>
      <w:rFonts w:ascii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CA3D56"/>
    <w:rPr>
      <w:b/>
      <w:bCs/>
    </w:rPr>
  </w:style>
  <w:style w:type="character" w:customStyle="1" w:styleId="apple-converted-space">
    <w:name w:val="apple-converted-space"/>
    <w:basedOn w:val="DefaultParagraphFont"/>
    <w:rsid w:val="00CA3D56"/>
  </w:style>
  <w:style w:type="paragraph" w:styleId="NormalWeb">
    <w:name w:val="Normal (Web)"/>
    <w:basedOn w:val="Normal"/>
    <w:uiPriority w:val="99"/>
    <w:semiHidden/>
    <w:unhideWhenUsed/>
    <w:rsid w:val="00CA3D5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3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36130"/>
    <w:rPr>
      <w:color w:val="0000FF"/>
      <w:u w:val="single"/>
    </w:rPr>
  </w:style>
  <w:style w:type="character" w:customStyle="1" w:styleId="keyword">
    <w:name w:val="keyword"/>
    <w:basedOn w:val="DefaultParagraphFont"/>
    <w:rsid w:val="00D36130"/>
  </w:style>
  <w:style w:type="character" w:customStyle="1" w:styleId="annotation">
    <w:name w:val="annotation"/>
    <w:basedOn w:val="DefaultParagraphFont"/>
    <w:rsid w:val="00D36130"/>
  </w:style>
  <w:style w:type="character" w:customStyle="1" w:styleId="tag">
    <w:name w:val="tag"/>
    <w:basedOn w:val="DefaultParagraphFont"/>
    <w:rsid w:val="00D36130"/>
  </w:style>
  <w:style w:type="character" w:customStyle="1" w:styleId="tag-name">
    <w:name w:val="tag-name"/>
    <w:basedOn w:val="DefaultParagraphFont"/>
    <w:rsid w:val="00D36130"/>
  </w:style>
  <w:style w:type="character" w:customStyle="1" w:styleId="attribute">
    <w:name w:val="attribute"/>
    <w:basedOn w:val="DefaultParagraphFont"/>
    <w:rsid w:val="00D36130"/>
  </w:style>
  <w:style w:type="character" w:customStyle="1" w:styleId="attribute-value">
    <w:name w:val="attribute-value"/>
    <w:basedOn w:val="DefaultParagraphFont"/>
    <w:rsid w:val="00D36130"/>
  </w:style>
  <w:style w:type="character" w:customStyle="1" w:styleId="comments">
    <w:name w:val="comments"/>
    <w:basedOn w:val="DefaultParagraphFont"/>
    <w:rsid w:val="00D36130"/>
  </w:style>
  <w:style w:type="character" w:customStyle="1" w:styleId="Heading1Char">
    <w:name w:val="Heading 1 Char"/>
    <w:basedOn w:val="DefaultParagraphFont"/>
    <w:link w:val="Heading1"/>
    <w:uiPriority w:val="9"/>
    <w:rsid w:val="004556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string">
    <w:name w:val="string"/>
    <w:basedOn w:val="DefaultParagraphFont"/>
    <w:rsid w:val="00EF284D"/>
  </w:style>
  <w:style w:type="character" w:customStyle="1" w:styleId="number">
    <w:name w:val="number"/>
    <w:basedOn w:val="DefaultParagraphFont"/>
    <w:rsid w:val="00EF28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3D5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D56"/>
    <w:rPr>
      <w:rFonts w:ascii="Times New Roman" w:hAnsi="Times New Roman" w:cs="Times New Roman"/>
      <w:b/>
      <w:bCs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CA3D56"/>
    <w:rPr>
      <w:b/>
      <w:bCs/>
    </w:rPr>
  </w:style>
  <w:style w:type="character" w:customStyle="1" w:styleId="apple-converted-space">
    <w:name w:val="apple-converted-space"/>
    <w:basedOn w:val="DefaultParagraphFont"/>
    <w:rsid w:val="00CA3D56"/>
  </w:style>
  <w:style w:type="paragraph" w:styleId="NormalWeb">
    <w:name w:val="Normal (Web)"/>
    <w:basedOn w:val="Normal"/>
    <w:uiPriority w:val="99"/>
    <w:semiHidden/>
    <w:unhideWhenUsed/>
    <w:rsid w:val="00CA3D5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30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36130"/>
    <w:rPr>
      <w:color w:val="0000FF"/>
      <w:u w:val="single"/>
    </w:rPr>
  </w:style>
  <w:style w:type="character" w:customStyle="1" w:styleId="keyword">
    <w:name w:val="keyword"/>
    <w:basedOn w:val="DefaultParagraphFont"/>
    <w:rsid w:val="00D36130"/>
  </w:style>
  <w:style w:type="character" w:customStyle="1" w:styleId="annotation">
    <w:name w:val="annotation"/>
    <w:basedOn w:val="DefaultParagraphFont"/>
    <w:rsid w:val="00D36130"/>
  </w:style>
  <w:style w:type="character" w:customStyle="1" w:styleId="tag">
    <w:name w:val="tag"/>
    <w:basedOn w:val="DefaultParagraphFont"/>
    <w:rsid w:val="00D36130"/>
  </w:style>
  <w:style w:type="character" w:customStyle="1" w:styleId="tag-name">
    <w:name w:val="tag-name"/>
    <w:basedOn w:val="DefaultParagraphFont"/>
    <w:rsid w:val="00D36130"/>
  </w:style>
  <w:style w:type="character" w:customStyle="1" w:styleId="attribute">
    <w:name w:val="attribute"/>
    <w:basedOn w:val="DefaultParagraphFont"/>
    <w:rsid w:val="00D36130"/>
  </w:style>
  <w:style w:type="character" w:customStyle="1" w:styleId="attribute-value">
    <w:name w:val="attribute-value"/>
    <w:basedOn w:val="DefaultParagraphFont"/>
    <w:rsid w:val="00D36130"/>
  </w:style>
  <w:style w:type="character" w:customStyle="1" w:styleId="comments">
    <w:name w:val="comments"/>
    <w:basedOn w:val="DefaultParagraphFont"/>
    <w:rsid w:val="00D36130"/>
  </w:style>
  <w:style w:type="character" w:customStyle="1" w:styleId="Heading1Char">
    <w:name w:val="Heading 1 Char"/>
    <w:basedOn w:val="DefaultParagraphFont"/>
    <w:link w:val="Heading1"/>
    <w:uiPriority w:val="9"/>
    <w:rsid w:val="004556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string">
    <w:name w:val="string"/>
    <w:basedOn w:val="DefaultParagraphFont"/>
    <w:rsid w:val="00EF284D"/>
  </w:style>
  <w:style w:type="character" w:customStyle="1" w:styleId="number">
    <w:name w:val="number"/>
    <w:basedOn w:val="DefaultParagraphFont"/>
    <w:rsid w:val="00EF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5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31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6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67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40">
              <w:marLeft w:val="0"/>
              <w:marRight w:val="0"/>
              <w:marTop w:val="0"/>
              <w:marBottom w:val="120"/>
              <w:divBdr>
                <w:top w:val="single" w:sz="6" w:space="0" w:color="auto"/>
                <w:left w:val="single" w:sz="24" w:space="0" w:color="auto"/>
                <w:bottom w:val="single" w:sz="6" w:space="0" w:color="auto"/>
                <w:right w:val="single" w:sz="6" w:space="0" w:color="auto"/>
              </w:divBdr>
              <w:divsChild>
                <w:div w:id="6568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4986">
                  <w:marLeft w:val="0"/>
                  <w:marRight w:val="0"/>
                  <w:marTop w:val="0"/>
                  <w:marBottom w:val="120"/>
                  <w:divBdr>
                    <w:top w:val="single" w:sz="6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79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4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uto"/>
                        <w:left w:val="single" w:sz="24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9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0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2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26">
              <w:marLeft w:val="0"/>
              <w:marRight w:val="0"/>
              <w:marTop w:val="0"/>
              <w:marBottom w:val="120"/>
              <w:divBdr>
                <w:top w:val="single" w:sz="6" w:space="0" w:color="auto"/>
                <w:left w:val="single" w:sz="24" w:space="0" w:color="auto"/>
                <w:bottom w:val="single" w:sz="6" w:space="0" w:color="auto"/>
                <w:right w:val="single" w:sz="6" w:space="0" w:color="auto"/>
              </w:divBdr>
              <w:divsChild>
                <w:div w:id="1293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8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36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rt-scs.cfapps.io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AlexFalappa/nb-springboot" TargetMode="External"/><Relationship Id="rId9" Type="http://schemas.openxmlformats.org/officeDocument/2006/relationships/hyperlink" Target="https://github.com/microsoft/vscode-spring-initializr" TargetMode="External"/><Relationship Id="rId10" Type="http://schemas.openxmlformats.org/officeDocument/2006/relationships/hyperlink" Target="http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2569</Words>
  <Characters>14649</Characters>
  <Application>Microsoft Macintosh Word</Application>
  <DocSecurity>0</DocSecurity>
  <Lines>122</Lines>
  <Paragraphs>34</Paragraphs>
  <ScaleCrop>false</ScaleCrop>
  <Company/>
  <LinksUpToDate>false</LinksUpToDate>
  <CharactersWithSpaces>17184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4</cp:revision>
  <dcterms:created xsi:type="dcterms:W3CDTF">2020-09-24T04:58:00Z</dcterms:created>
  <dcterms:modified xsi:type="dcterms:W3CDTF">2020-09-25T09:58:00Z</dcterms:modified>
</cp:coreProperties>
</file>